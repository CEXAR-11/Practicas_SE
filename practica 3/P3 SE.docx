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ECE98" w14:textId="64991181" w:rsidR="002C3F99" w:rsidRPr="00342655" w:rsidRDefault="00000000">
      <w:pPr>
        <w:jc w:val="center"/>
        <w:rPr>
          <w:rFonts w:ascii="Agency FB" w:eastAsia="Times New Roman" w:hAnsi="Agency FB" w:cs="Times New Roman"/>
          <w:sz w:val="56"/>
          <w:szCs w:val="56"/>
          <w:lang w:eastAsia="en-GB"/>
          <w14:ligatures w14:val="none"/>
        </w:rPr>
      </w:pPr>
      <w:r w:rsidRPr="00342655">
        <w:rPr>
          <w:rFonts w:ascii="Agency FB" w:eastAsia="Times New Roman" w:hAnsi="Agency FB" w:cs="Times New Roman"/>
          <w:sz w:val="56"/>
          <w:szCs w:val="56"/>
          <w:lang w:eastAsia="en-GB"/>
          <w14:ligatures w14:val="none"/>
        </w:rPr>
        <w:t>P</w:t>
      </w:r>
      <w:r w:rsidR="00342655" w:rsidRPr="00342655">
        <w:rPr>
          <w:rFonts w:ascii="Agency FB" w:eastAsia="Times New Roman" w:hAnsi="Agency FB" w:cs="Times New Roman"/>
          <w:sz w:val="56"/>
          <w:szCs w:val="56"/>
          <w:lang w:eastAsia="en-GB"/>
          <w14:ligatures w14:val="none"/>
        </w:rPr>
        <w:t>RÁCTICA</w:t>
      </w:r>
      <w:r w:rsidRPr="00342655">
        <w:rPr>
          <w:rFonts w:ascii="Agency FB" w:eastAsia="Times New Roman" w:hAnsi="Agency FB" w:cs="Times New Roman"/>
          <w:sz w:val="56"/>
          <w:szCs w:val="56"/>
          <w:lang w:eastAsia="en-GB"/>
          <w14:ligatures w14:val="none"/>
        </w:rPr>
        <w:t xml:space="preserve"> </w:t>
      </w:r>
      <w:r w:rsidR="00DB7140">
        <w:rPr>
          <w:rFonts w:ascii="Agency FB" w:eastAsia="Times New Roman" w:hAnsi="Agency FB" w:cs="Times New Roman"/>
          <w:sz w:val="56"/>
          <w:szCs w:val="56"/>
          <w:lang w:eastAsia="en-GB"/>
          <w14:ligatures w14:val="none"/>
        </w:rPr>
        <w:t>3</w:t>
      </w:r>
      <w:r w:rsidRPr="00342655">
        <w:rPr>
          <w:rFonts w:ascii="Agency FB" w:eastAsia="Times New Roman" w:hAnsi="Agency FB" w:cs="Times New Roman"/>
          <w:sz w:val="56"/>
          <w:szCs w:val="56"/>
          <w:lang w:eastAsia="en-GB"/>
          <w14:ligatures w14:val="none"/>
        </w:rPr>
        <w:t xml:space="preserve"> – </w:t>
      </w:r>
      <w:r w:rsidR="00342655" w:rsidRPr="00342655">
        <w:rPr>
          <w:rFonts w:ascii="Agency FB" w:eastAsia="Times New Roman" w:hAnsi="Agency FB" w:cs="Times New Roman"/>
          <w:sz w:val="56"/>
          <w:szCs w:val="56"/>
          <w:lang w:eastAsia="en-GB"/>
          <w14:ligatures w14:val="none"/>
        </w:rPr>
        <w:t>SISTEMAS EMPOTRADOS</w:t>
      </w:r>
    </w:p>
    <w:p w14:paraId="7C407F64" w14:textId="41831204" w:rsidR="00DB7140" w:rsidRPr="00DB7140" w:rsidRDefault="00DB7140" w:rsidP="00342655">
      <w:pPr>
        <w:jc w:val="center"/>
        <w:rPr>
          <w:rFonts w:eastAsia="Times New Roman" w:cstheme="minorHAnsi"/>
          <w:sz w:val="34"/>
          <w:szCs w:val="34"/>
          <w:lang w:eastAsia="en-GB"/>
          <w14:ligatures w14:val="none"/>
        </w:rPr>
      </w:pPr>
      <w:r w:rsidRPr="00DB7140">
        <w:rPr>
          <w:rFonts w:eastAsia="Times New Roman" w:cstheme="minorHAnsi"/>
          <w:sz w:val="34"/>
          <w:szCs w:val="34"/>
          <w:lang w:eastAsia="en-GB"/>
          <w14:ligatures w14:val="none"/>
        </w:rPr>
        <w:t xml:space="preserve">Entrenamiento con ARM: </w:t>
      </w:r>
      <w:proofErr w:type="spellStart"/>
      <w:r w:rsidRPr="00DB7140">
        <w:rPr>
          <w:rFonts w:eastAsia="Times New Roman" w:cstheme="minorHAnsi"/>
          <w:sz w:val="34"/>
          <w:szCs w:val="34"/>
          <w:lang w:eastAsia="en-GB"/>
          <w14:ligatures w14:val="none"/>
        </w:rPr>
        <w:t>OpenMP</w:t>
      </w:r>
      <w:proofErr w:type="spellEnd"/>
      <w:r w:rsidRPr="00DB7140">
        <w:rPr>
          <w:rFonts w:eastAsia="Times New Roman" w:cstheme="minorHAnsi"/>
          <w:sz w:val="34"/>
          <w:szCs w:val="34"/>
          <w:lang w:eastAsia="en-GB"/>
          <w14:ligatures w14:val="none"/>
        </w:rPr>
        <w:t xml:space="preserve"> y </w:t>
      </w:r>
      <w:proofErr w:type="spellStart"/>
      <w:r w:rsidRPr="00DB7140">
        <w:rPr>
          <w:rFonts w:eastAsia="Times New Roman" w:cstheme="minorHAnsi"/>
          <w:sz w:val="34"/>
          <w:szCs w:val="34"/>
          <w:lang w:eastAsia="en-GB"/>
          <w14:ligatures w14:val="none"/>
        </w:rPr>
        <w:t>OpenCV</w:t>
      </w:r>
      <w:proofErr w:type="spellEnd"/>
    </w:p>
    <w:p w14:paraId="7C62010A" w14:textId="77777777" w:rsidR="00342655" w:rsidRDefault="00342655">
      <w:pPr>
        <w:spacing w:after="0" w:line="240" w:lineRule="auto"/>
        <w:rPr>
          <w:rFonts w:ascii="Times New Roman" w:eastAsia="Times New Roman" w:hAnsi="Times New Roman" w:cs="Times New Roman"/>
          <w:sz w:val="24"/>
          <w:szCs w:val="24"/>
          <w:lang w:eastAsia="en-GB"/>
          <w14:ligatures w14:val="none"/>
        </w:rPr>
      </w:pPr>
    </w:p>
    <w:p w14:paraId="006E5205" w14:textId="5849CC44" w:rsidR="002C3F99" w:rsidRDefault="00342655" w:rsidP="00342655">
      <w:pPr>
        <w:spacing w:after="0" w:line="360" w:lineRule="auto"/>
        <w:jc w:val="right"/>
        <w:rPr>
          <w:rFonts w:ascii="Times New Roman" w:eastAsia="Times New Roman" w:hAnsi="Times New Roman" w:cs="Times New Roman"/>
          <w:sz w:val="24"/>
          <w:szCs w:val="24"/>
          <w:lang w:eastAsia="en-GB"/>
          <w14:ligatures w14:val="none"/>
        </w:rPr>
      </w:pPr>
      <w:r>
        <w:rPr>
          <w:rFonts w:ascii="Times New Roman" w:eastAsia="Times New Roman" w:hAnsi="Times New Roman" w:cs="Times New Roman"/>
          <w:sz w:val="24"/>
          <w:szCs w:val="24"/>
          <w:lang w:eastAsia="en-GB"/>
          <w14:ligatures w14:val="none"/>
        </w:rPr>
        <w:t>Lucas Serrano Jiménez</w:t>
      </w:r>
    </w:p>
    <w:p w14:paraId="720031BE" w14:textId="6478A3D0" w:rsidR="008F72DA" w:rsidRDefault="00342655" w:rsidP="008F72DA">
      <w:pPr>
        <w:spacing w:after="240" w:line="240" w:lineRule="auto"/>
        <w:jc w:val="right"/>
        <w:rPr>
          <w:rFonts w:ascii="Times New Roman" w:eastAsia="Times New Roman" w:hAnsi="Times New Roman" w:cs="Times New Roman"/>
          <w:sz w:val="24"/>
          <w:szCs w:val="24"/>
          <w:lang w:eastAsia="en-GB"/>
          <w14:ligatures w14:val="none"/>
        </w:rPr>
      </w:pPr>
      <w:r>
        <w:rPr>
          <w:rFonts w:ascii="Times New Roman" w:eastAsia="Times New Roman" w:hAnsi="Times New Roman" w:cs="Times New Roman"/>
          <w:sz w:val="24"/>
          <w:szCs w:val="24"/>
          <w:lang w:eastAsia="en-GB"/>
          <w14:ligatures w14:val="none"/>
        </w:rPr>
        <w:t>César San Blas Leal</w:t>
      </w:r>
    </w:p>
    <w:p w14:paraId="234D453D" w14:textId="0DDBB378" w:rsidR="002C3F99" w:rsidRDefault="00000000" w:rsidP="00342655">
      <w:pPr>
        <w:pStyle w:val="Sutitulos"/>
        <w:jc w:val="center"/>
        <w:rPr>
          <w:rFonts w:eastAsia="Times New Roman"/>
        </w:rPr>
      </w:pPr>
      <w:r>
        <w:rPr>
          <w:rFonts w:eastAsia="Times New Roman"/>
        </w:rPr>
        <w:t>tarea 1</w:t>
      </w:r>
      <w:r w:rsidR="00DB7140">
        <w:rPr>
          <w:rFonts w:eastAsia="Times New Roman"/>
        </w:rPr>
        <w:t>.1</w:t>
      </w:r>
    </w:p>
    <w:p w14:paraId="3CF178B1" w14:textId="1FD9CB1B" w:rsidR="003C4E48" w:rsidRDefault="007D1775" w:rsidP="001F73EE">
      <w:pPr>
        <w:spacing w:after="0" w:line="240" w:lineRule="auto"/>
        <w:jc w:val="both"/>
        <w:rPr>
          <w:rFonts w:eastAsia="Times New Roman" w:cstheme="minorHAnsi"/>
          <w:b/>
          <w:bCs/>
          <w:color w:val="000000"/>
          <w:lang w:eastAsia="en-GB"/>
          <w14:ligatures w14:val="none"/>
        </w:rPr>
      </w:pPr>
      <w:r w:rsidRPr="007D1775">
        <w:rPr>
          <w:rFonts w:eastAsia="Times New Roman" w:cstheme="minorHAnsi"/>
          <w:b/>
          <w:bCs/>
          <w:color w:val="000000"/>
          <w:lang w:eastAsia="en-GB"/>
          <w14:ligatures w14:val="none"/>
        </w:rPr>
        <w:t xml:space="preserve">Se deberá estudiar el API de </w:t>
      </w:r>
      <w:proofErr w:type="spellStart"/>
      <w:r w:rsidRPr="007D1775">
        <w:rPr>
          <w:rFonts w:eastAsia="Times New Roman" w:cstheme="minorHAnsi"/>
          <w:b/>
          <w:bCs/>
          <w:color w:val="000000"/>
          <w:lang w:eastAsia="en-GB"/>
          <w14:ligatures w14:val="none"/>
        </w:rPr>
        <w:t>OpenMP</w:t>
      </w:r>
      <w:proofErr w:type="spellEnd"/>
      <w:r w:rsidRPr="007D1775">
        <w:rPr>
          <w:rFonts w:eastAsia="Times New Roman" w:cstheme="minorHAnsi"/>
          <w:b/>
          <w:bCs/>
          <w:color w:val="000000"/>
          <w:lang w:eastAsia="en-GB"/>
          <w14:ligatures w14:val="none"/>
        </w:rPr>
        <w:t xml:space="preserve"> y su uso con GNU GCC (</w:t>
      </w:r>
      <w:proofErr w:type="spellStart"/>
      <w:r w:rsidRPr="007D1775">
        <w:rPr>
          <w:rFonts w:eastAsia="Times New Roman" w:cstheme="minorHAnsi"/>
          <w:b/>
          <w:bCs/>
          <w:color w:val="000000"/>
          <w:lang w:eastAsia="en-GB"/>
          <w14:ligatures w14:val="none"/>
        </w:rPr>
        <w:t>gcc</w:t>
      </w:r>
      <w:proofErr w:type="spellEnd"/>
      <w:r w:rsidRPr="007D1775">
        <w:rPr>
          <w:rFonts w:eastAsia="Times New Roman" w:cstheme="minorHAnsi"/>
          <w:b/>
          <w:bCs/>
          <w:color w:val="000000"/>
          <w:lang w:eastAsia="en-GB"/>
          <w14:ligatures w14:val="none"/>
        </w:rPr>
        <w:t>, g++), comprobando el correcto funcionamiento de algunos de los ejemplos que hay disponibles en Internet</w:t>
      </w:r>
      <w:r>
        <w:rPr>
          <w:rFonts w:eastAsia="Times New Roman" w:cstheme="minorHAnsi"/>
          <w:b/>
          <w:bCs/>
          <w:color w:val="000000"/>
          <w:lang w:eastAsia="en-GB"/>
          <w14:ligatures w14:val="none"/>
        </w:rPr>
        <w:t>.</w:t>
      </w:r>
    </w:p>
    <w:p w14:paraId="2E5B08B6" w14:textId="77777777" w:rsidR="007D1775" w:rsidRDefault="007D1775" w:rsidP="001F73EE">
      <w:pPr>
        <w:spacing w:after="0" w:line="240" w:lineRule="auto"/>
        <w:jc w:val="both"/>
        <w:rPr>
          <w:rFonts w:eastAsia="Times New Roman" w:cstheme="minorHAnsi"/>
          <w:b/>
          <w:bCs/>
          <w:color w:val="000000"/>
          <w:lang w:eastAsia="en-GB"/>
          <w14:ligatures w14:val="none"/>
        </w:rPr>
      </w:pPr>
    </w:p>
    <w:p w14:paraId="2F359657" w14:textId="77777777" w:rsidR="00C954D5" w:rsidRPr="00C954D5" w:rsidRDefault="00C954D5" w:rsidP="00C954D5">
      <w:pPr>
        <w:suppressAutoHyphens w:val="0"/>
        <w:spacing w:after="0" w:line="240" w:lineRule="auto"/>
        <w:jc w:val="both"/>
        <w:rPr>
          <w:rFonts w:eastAsia="Times New Roman" w:cstheme="minorHAnsi"/>
          <w:sz w:val="24"/>
          <w:szCs w:val="24"/>
          <w:lang w:eastAsia="en-GB"/>
          <w14:ligatures w14:val="none"/>
        </w:rPr>
      </w:pPr>
      <w:r w:rsidRPr="00C954D5">
        <w:rPr>
          <w:rFonts w:eastAsia="Times New Roman" w:cstheme="minorHAnsi"/>
          <w:color w:val="000000"/>
          <w:lang w:eastAsia="en-GB"/>
          <w14:ligatures w14:val="none"/>
        </w:rPr>
        <w:t xml:space="preserve">La API de </w:t>
      </w:r>
      <w:proofErr w:type="spellStart"/>
      <w:r w:rsidRPr="00C954D5">
        <w:rPr>
          <w:rFonts w:eastAsia="Times New Roman" w:cstheme="minorHAnsi"/>
          <w:color w:val="000000"/>
          <w:lang w:eastAsia="en-GB"/>
          <w14:ligatures w14:val="none"/>
        </w:rPr>
        <w:t>OpenMP</w:t>
      </w:r>
      <w:proofErr w:type="spellEnd"/>
      <w:r w:rsidRPr="00C954D5">
        <w:rPr>
          <w:rFonts w:eastAsia="Times New Roman" w:cstheme="minorHAnsi"/>
          <w:color w:val="000000"/>
          <w:lang w:eastAsia="en-GB"/>
          <w14:ligatures w14:val="none"/>
        </w:rPr>
        <w:t xml:space="preserve"> es una biblioteca de programación que permite a los programadores paralelizar sus aplicaciones (basados en C, C++ o Fortran) de forma explícita; es decir, el programador debe especificar qué partes del código deben ejecutarse en paralelo. El compilador y el sistema de ejecución se encargarán de distribuir el trabajo entre los distintos procesadores. </w:t>
      </w:r>
    </w:p>
    <w:p w14:paraId="35D55A7A" w14:textId="77777777" w:rsidR="00C954D5" w:rsidRPr="00C954D5" w:rsidRDefault="00C954D5" w:rsidP="00C954D5">
      <w:pPr>
        <w:suppressAutoHyphens w:val="0"/>
        <w:spacing w:after="0" w:line="240" w:lineRule="auto"/>
        <w:jc w:val="both"/>
        <w:rPr>
          <w:rFonts w:eastAsia="Times New Roman" w:cstheme="minorHAnsi"/>
          <w:sz w:val="24"/>
          <w:szCs w:val="24"/>
          <w:lang w:eastAsia="en-GB"/>
          <w14:ligatures w14:val="none"/>
        </w:rPr>
      </w:pPr>
    </w:p>
    <w:p w14:paraId="54FCD01D" w14:textId="77777777" w:rsidR="00C954D5" w:rsidRPr="00C954D5" w:rsidRDefault="00C954D5" w:rsidP="00C954D5">
      <w:pPr>
        <w:suppressAutoHyphens w:val="0"/>
        <w:spacing w:after="0" w:line="240" w:lineRule="auto"/>
        <w:jc w:val="both"/>
        <w:rPr>
          <w:rFonts w:eastAsia="Times New Roman" w:cstheme="minorHAnsi"/>
          <w:sz w:val="24"/>
          <w:szCs w:val="24"/>
          <w:lang w:eastAsia="en-GB"/>
          <w14:ligatures w14:val="none"/>
        </w:rPr>
      </w:pPr>
      <w:r w:rsidRPr="00C954D5">
        <w:rPr>
          <w:rFonts w:eastAsia="Times New Roman" w:cstheme="minorHAnsi"/>
          <w:color w:val="000000"/>
          <w:lang w:eastAsia="en-GB"/>
          <w14:ligatures w14:val="none"/>
        </w:rPr>
        <w:t xml:space="preserve">Esta API no realiza comprobaciones de ningún tipo en el programa, por lo </w:t>
      </w:r>
      <w:proofErr w:type="gramStart"/>
      <w:r w:rsidRPr="00C954D5">
        <w:rPr>
          <w:rFonts w:eastAsia="Times New Roman" w:cstheme="minorHAnsi"/>
          <w:color w:val="000000"/>
          <w:lang w:eastAsia="en-GB"/>
          <w14:ligatures w14:val="none"/>
        </w:rPr>
        <w:t>tanto</w:t>
      </w:r>
      <w:proofErr w:type="gramEnd"/>
      <w:r w:rsidRPr="00C954D5">
        <w:rPr>
          <w:rFonts w:eastAsia="Times New Roman" w:cstheme="minorHAnsi"/>
          <w:color w:val="000000"/>
          <w:lang w:eastAsia="en-GB"/>
          <w14:ligatures w14:val="none"/>
        </w:rPr>
        <w:t xml:space="preserve"> es responsabilidad del programador asegurarse de que la aplicación sea correcta y segura.</w:t>
      </w:r>
    </w:p>
    <w:p w14:paraId="01C8C18E" w14:textId="77777777" w:rsidR="00C954D5" w:rsidRPr="00C954D5" w:rsidRDefault="00C954D5" w:rsidP="00C954D5">
      <w:pPr>
        <w:suppressAutoHyphens w:val="0"/>
        <w:spacing w:before="240" w:after="240" w:line="240" w:lineRule="auto"/>
        <w:jc w:val="both"/>
        <w:rPr>
          <w:rFonts w:eastAsia="Times New Roman" w:cstheme="minorHAnsi"/>
          <w:sz w:val="24"/>
          <w:szCs w:val="24"/>
          <w:lang w:eastAsia="en-GB"/>
          <w14:ligatures w14:val="none"/>
        </w:rPr>
      </w:pPr>
      <w:r w:rsidRPr="00C954D5">
        <w:rPr>
          <w:rFonts w:eastAsia="Times New Roman" w:cstheme="minorHAnsi"/>
          <w:color w:val="000000"/>
          <w:lang w:eastAsia="en-GB"/>
          <w14:ligatures w14:val="none"/>
        </w:rPr>
        <w:t xml:space="preserve">GNU GCC es un compilador de código abierto que soporta </w:t>
      </w:r>
      <w:proofErr w:type="spellStart"/>
      <w:r w:rsidRPr="00C954D5">
        <w:rPr>
          <w:rFonts w:eastAsia="Times New Roman" w:cstheme="minorHAnsi"/>
          <w:color w:val="000000"/>
          <w:lang w:eastAsia="en-GB"/>
          <w14:ligatures w14:val="none"/>
        </w:rPr>
        <w:t>OpenMP</w:t>
      </w:r>
      <w:proofErr w:type="spellEnd"/>
      <w:r w:rsidRPr="00C954D5">
        <w:rPr>
          <w:rFonts w:eastAsia="Times New Roman" w:cstheme="minorHAnsi"/>
          <w:color w:val="000000"/>
          <w:lang w:eastAsia="en-GB"/>
          <w14:ligatures w14:val="none"/>
        </w:rPr>
        <w:t xml:space="preserve">. Para compilar un programa que utiliza </w:t>
      </w:r>
      <w:proofErr w:type="spellStart"/>
      <w:r w:rsidRPr="00C954D5">
        <w:rPr>
          <w:rFonts w:eastAsia="Times New Roman" w:cstheme="minorHAnsi"/>
          <w:color w:val="000000"/>
          <w:lang w:eastAsia="en-GB"/>
          <w14:ligatures w14:val="none"/>
        </w:rPr>
        <w:t>OpenMP</w:t>
      </w:r>
      <w:proofErr w:type="spellEnd"/>
      <w:r w:rsidRPr="00C954D5">
        <w:rPr>
          <w:rFonts w:eastAsia="Times New Roman" w:cstheme="minorHAnsi"/>
          <w:color w:val="000000"/>
          <w:lang w:eastAsia="en-GB"/>
          <w14:ligatures w14:val="none"/>
        </w:rPr>
        <w:t xml:space="preserve"> en GCC, se debe utilizar la opción </w:t>
      </w:r>
      <w:r w:rsidRPr="00C954D5">
        <w:rPr>
          <w:rFonts w:eastAsia="Times New Roman" w:cstheme="minorHAnsi"/>
          <w:color w:val="188038"/>
          <w:lang w:eastAsia="en-GB"/>
          <w14:ligatures w14:val="none"/>
        </w:rPr>
        <w:t>-</w:t>
      </w:r>
      <w:proofErr w:type="spellStart"/>
      <w:r w:rsidRPr="00C954D5">
        <w:rPr>
          <w:rFonts w:eastAsia="Times New Roman" w:cstheme="minorHAnsi"/>
          <w:color w:val="188038"/>
          <w:lang w:eastAsia="en-GB"/>
          <w14:ligatures w14:val="none"/>
        </w:rPr>
        <w:t>fopenmp</w:t>
      </w:r>
      <w:proofErr w:type="spellEnd"/>
      <w:r w:rsidRPr="00C954D5">
        <w:rPr>
          <w:rFonts w:eastAsia="Times New Roman" w:cstheme="minorHAnsi"/>
          <w:color w:val="000000"/>
          <w:lang w:eastAsia="en-GB"/>
          <w14:ligatures w14:val="none"/>
        </w:rPr>
        <w:t>.</w:t>
      </w:r>
    </w:p>
    <w:p w14:paraId="0DB60FF9" w14:textId="77777777" w:rsidR="00C954D5" w:rsidRPr="00C954D5" w:rsidRDefault="00C954D5" w:rsidP="00C954D5">
      <w:pPr>
        <w:suppressAutoHyphens w:val="0"/>
        <w:spacing w:before="240" w:after="240" w:line="240" w:lineRule="auto"/>
        <w:jc w:val="both"/>
        <w:rPr>
          <w:rFonts w:eastAsia="Times New Roman" w:cstheme="minorHAnsi"/>
          <w:sz w:val="24"/>
          <w:szCs w:val="24"/>
          <w:lang w:eastAsia="en-GB"/>
          <w14:ligatures w14:val="none"/>
        </w:rPr>
      </w:pPr>
      <w:r w:rsidRPr="00C954D5">
        <w:rPr>
          <w:rFonts w:eastAsia="Times New Roman" w:cstheme="minorHAnsi"/>
          <w:color w:val="000000"/>
          <w:lang w:eastAsia="en-GB"/>
          <w14:ligatures w14:val="none"/>
        </w:rPr>
        <w:t xml:space="preserve">Algunas de las directivas y cláusulas más comunes de </w:t>
      </w:r>
      <w:proofErr w:type="spellStart"/>
      <w:r w:rsidRPr="00C954D5">
        <w:rPr>
          <w:rFonts w:eastAsia="Times New Roman" w:cstheme="minorHAnsi"/>
          <w:color w:val="000000"/>
          <w:lang w:eastAsia="en-GB"/>
          <w14:ligatures w14:val="none"/>
        </w:rPr>
        <w:t>OpenMP</w:t>
      </w:r>
      <w:proofErr w:type="spellEnd"/>
      <w:r w:rsidRPr="00C954D5">
        <w:rPr>
          <w:rFonts w:eastAsia="Times New Roman" w:cstheme="minorHAnsi"/>
          <w:color w:val="000000"/>
          <w:lang w:eastAsia="en-GB"/>
          <w14:ligatures w14:val="none"/>
        </w:rPr>
        <w:t xml:space="preserve"> son las siguientes:</w:t>
      </w:r>
    </w:p>
    <w:p w14:paraId="1C8F7D75" w14:textId="77777777" w:rsidR="00C954D5" w:rsidRPr="00C954D5" w:rsidRDefault="00C954D5" w:rsidP="00C954D5">
      <w:pPr>
        <w:numPr>
          <w:ilvl w:val="0"/>
          <w:numId w:val="10"/>
        </w:numPr>
        <w:suppressAutoHyphens w:val="0"/>
        <w:spacing w:after="0" w:line="240" w:lineRule="auto"/>
        <w:textAlignment w:val="baseline"/>
        <w:rPr>
          <w:rFonts w:eastAsia="Times New Roman" w:cstheme="minorHAnsi"/>
          <w:color w:val="000000"/>
          <w:lang w:eastAsia="en-GB"/>
          <w14:ligatures w14:val="none"/>
        </w:rPr>
      </w:pPr>
      <w:r w:rsidRPr="00C954D5">
        <w:rPr>
          <w:rFonts w:eastAsia="Times New Roman" w:cstheme="minorHAnsi"/>
          <w:b/>
          <w:bCs/>
          <w:color w:val="000000"/>
          <w:lang w:eastAsia="en-GB"/>
          <w14:ligatures w14:val="none"/>
        </w:rPr>
        <w:t xml:space="preserve">Directiva </w:t>
      </w:r>
      <w:proofErr w:type="spellStart"/>
      <w:r w:rsidRPr="00C954D5">
        <w:rPr>
          <w:rFonts w:eastAsia="Times New Roman" w:cstheme="minorHAnsi"/>
          <w:b/>
          <w:bCs/>
          <w:color w:val="000000"/>
          <w:lang w:eastAsia="en-GB"/>
          <w14:ligatures w14:val="none"/>
        </w:rPr>
        <w:t>parallel</w:t>
      </w:r>
      <w:proofErr w:type="spellEnd"/>
      <w:r w:rsidRPr="00C954D5">
        <w:rPr>
          <w:rFonts w:eastAsia="Times New Roman" w:cstheme="minorHAnsi"/>
          <w:b/>
          <w:bCs/>
          <w:color w:val="000000"/>
          <w:lang w:eastAsia="en-GB"/>
          <w14:ligatures w14:val="none"/>
        </w:rPr>
        <w:t>:</w:t>
      </w:r>
      <w:r w:rsidRPr="00C954D5">
        <w:rPr>
          <w:rFonts w:eastAsia="Times New Roman" w:cstheme="minorHAnsi"/>
          <w:color w:val="000000"/>
          <w:lang w:eastAsia="en-GB"/>
          <w14:ligatures w14:val="none"/>
        </w:rPr>
        <w:t xml:space="preserve"> Declara una región de código que se ejecutará en paralelo.</w:t>
      </w:r>
    </w:p>
    <w:p w14:paraId="47CCAC3F" w14:textId="77777777" w:rsidR="00C954D5" w:rsidRPr="00C954D5" w:rsidRDefault="00C954D5" w:rsidP="00C954D5">
      <w:pPr>
        <w:numPr>
          <w:ilvl w:val="0"/>
          <w:numId w:val="10"/>
        </w:numPr>
        <w:suppressAutoHyphens w:val="0"/>
        <w:spacing w:after="0" w:line="240" w:lineRule="auto"/>
        <w:textAlignment w:val="baseline"/>
        <w:rPr>
          <w:rFonts w:eastAsia="Times New Roman" w:cstheme="minorHAnsi"/>
          <w:color w:val="000000"/>
          <w:lang w:eastAsia="en-GB"/>
          <w14:ligatures w14:val="none"/>
        </w:rPr>
      </w:pPr>
      <w:r w:rsidRPr="00C954D5">
        <w:rPr>
          <w:rFonts w:eastAsia="Times New Roman" w:cstheme="minorHAnsi"/>
          <w:b/>
          <w:bCs/>
          <w:color w:val="000000"/>
          <w:lang w:eastAsia="en-GB"/>
          <w14:ligatures w14:val="none"/>
        </w:rPr>
        <w:t xml:space="preserve">Directiva </w:t>
      </w:r>
      <w:proofErr w:type="spellStart"/>
      <w:r w:rsidRPr="00C954D5">
        <w:rPr>
          <w:rFonts w:eastAsia="Times New Roman" w:cstheme="minorHAnsi"/>
          <w:b/>
          <w:bCs/>
          <w:color w:val="000000"/>
          <w:lang w:eastAsia="en-GB"/>
          <w14:ligatures w14:val="none"/>
        </w:rPr>
        <w:t>for</w:t>
      </w:r>
      <w:proofErr w:type="spellEnd"/>
      <w:r w:rsidRPr="00C954D5">
        <w:rPr>
          <w:rFonts w:eastAsia="Times New Roman" w:cstheme="minorHAnsi"/>
          <w:b/>
          <w:bCs/>
          <w:color w:val="000000"/>
          <w:lang w:eastAsia="en-GB"/>
          <w14:ligatures w14:val="none"/>
        </w:rPr>
        <w:t>:</w:t>
      </w:r>
      <w:r w:rsidRPr="00C954D5">
        <w:rPr>
          <w:rFonts w:eastAsia="Times New Roman" w:cstheme="minorHAnsi"/>
          <w:color w:val="000000"/>
          <w:lang w:eastAsia="en-GB"/>
          <w14:ligatures w14:val="none"/>
        </w:rPr>
        <w:t xml:space="preserve"> Declara un bucle que se ejecutará en paralelo.</w:t>
      </w:r>
    </w:p>
    <w:p w14:paraId="11F8D650" w14:textId="77777777" w:rsidR="00C954D5" w:rsidRPr="00C954D5" w:rsidRDefault="00C954D5" w:rsidP="00C954D5">
      <w:pPr>
        <w:numPr>
          <w:ilvl w:val="0"/>
          <w:numId w:val="10"/>
        </w:numPr>
        <w:suppressAutoHyphens w:val="0"/>
        <w:spacing w:after="0" w:line="240" w:lineRule="auto"/>
        <w:textAlignment w:val="baseline"/>
        <w:rPr>
          <w:rFonts w:eastAsia="Times New Roman" w:cstheme="minorHAnsi"/>
          <w:color w:val="000000"/>
          <w:lang w:eastAsia="en-GB"/>
          <w14:ligatures w14:val="none"/>
        </w:rPr>
      </w:pPr>
      <w:r w:rsidRPr="00C954D5">
        <w:rPr>
          <w:rFonts w:eastAsia="Times New Roman" w:cstheme="minorHAnsi"/>
          <w:b/>
          <w:bCs/>
          <w:color w:val="000000"/>
          <w:lang w:eastAsia="en-GB"/>
          <w14:ligatures w14:val="none"/>
        </w:rPr>
        <w:t xml:space="preserve">Cláusula </w:t>
      </w:r>
      <w:proofErr w:type="spellStart"/>
      <w:r w:rsidRPr="00C954D5">
        <w:rPr>
          <w:rFonts w:eastAsia="Times New Roman" w:cstheme="minorHAnsi"/>
          <w:b/>
          <w:bCs/>
          <w:color w:val="000000"/>
          <w:lang w:eastAsia="en-GB"/>
          <w14:ligatures w14:val="none"/>
        </w:rPr>
        <w:t>private</w:t>
      </w:r>
      <w:proofErr w:type="spellEnd"/>
      <w:r w:rsidRPr="00C954D5">
        <w:rPr>
          <w:rFonts w:eastAsia="Times New Roman" w:cstheme="minorHAnsi"/>
          <w:b/>
          <w:bCs/>
          <w:color w:val="000000"/>
          <w:lang w:eastAsia="en-GB"/>
          <w14:ligatures w14:val="none"/>
        </w:rPr>
        <w:t>:</w:t>
      </w:r>
      <w:r w:rsidRPr="00C954D5">
        <w:rPr>
          <w:rFonts w:eastAsia="Times New Roman" w:cstheme="minorHAnsi"/>
          <w:color w:val="000000"/>
          <w:lang w:eastAsia="en-GB"/>
          <w14:ligatures w14:val="none"/>
        </w:rPr>
        <w:t xml:space="preserve"> Declara que una variable solo será visible para el hilo que la creó.</w:t>
      </w:r>
    </w:p>
    <w:p w14:paraId="12428458" w14:textId="77777777" w:rsidR="00C954D5" w:rsidRPr="00C954D5" w:rsidRDefault="00C954D5" w:rsidP="00C954D5">
      <w:pPr>
        <w:numPr>
          <w:ilvl w:val="0"/>
          <w:numId w:val="10"/>
        </w:numPr>
        <w:suppressAutoHyphens w:val="0"/>
        <w:spacing w:after="0" w:line="240" w:lineRule="auto"/>
        <w:textAlignment w:val="baseline"/>
        <w:rPr>
          <w:rFonts w:eastAsia="Times New Roman" w:cstheme="minorHAnsi"/>
          <w:color w:val="000000"/>
          <w:lang w:eastAsia="en-GB"/>
          <w14:ligatures w14:val="none"/>
        </w:rPr>
      </w:pPr>
      <w:r w:rsidRPr="00C954D5">
        <w:rPr>
          <w:rFonts w:eastAsia="Times New Roman" w:cstheme="minorHAnsi"/>
          <w:b/>
          <w:bCs/>
          <w:color w:val="000000"/>
          <w:lang w:eastAsia="en-GB"/>
          <w14:ligatures w14:val="none"/>
        </w:rPr>
        <w:t xml:space="preserve">Cláusula </w:t>
      </w:r>
      <w:proofErr w:type="spellStart"/>
      <w:r w:rsidRPr="00C954D5">
        <w:rPr>
          <w:rFonts w:eastAsia="Times New Roman" w:cstheme="minorHAnsi"/>
          <w:b/>
          <w:bCs/>
          <w:color w:val="000000"/>
          <w:lang w:eastAsia="en-GB"/>
          <w14:ligatures w14:val="none"/>
        </w:rPr>
        <w:t>shared</w:t>
      </w:r>
      <w:proofErr w:type="spellEnd"/>
      <w:r w:rsidRPr="00C954D5">
        <w:rPr>
          <w:rFonts w:eastAsia="Times New Roman" w:cstheme="minorHAnsi"/>
          <w:b/>
          <w:bCs/>
          <w:color w:val="000000"/>
          <w:lang w:eastAsia="en-GB"/>
          <w14:ligatures w14:val="none"/>
        </w:rPr>
        <w:t>:</w:t>
      </w:r>
      <w:r w:rsidRPr="00C954D5">
        <w:rPr>
          <w:rFonts w:eastAsia="Times New Roman" w:cstheme="minorHAnsi"/>
          <w:color w:val="000000"/>
          <w:lang w:eastAsia="en-GB"/>
          <w14:ligatures w14:val="none"/>
        </w:rPr>
        <w:t xml:space="preserve"> Declara que una variable será visible para todos los hilos.</w:t>
      </w:r>
    </w:p>
    <w:p w14:paraId="1CDBF02C" w14:textId="77777777" w:rsidR="00C954D5" w:rsidRPr="00C954D5" w:rsidRDefault="00C954D5" w:rsidP="00C954D5">
      <w:pPr>
        <w:numPr>
          <w:ilvl w:val="0"/>
          <w:numId w:val="10"/>
        </w:numPr>
        <w:suppressAutoHyphens w:val="0"/>
        <w:spacing w:after="240" w:line="240" w:lineRule="auto"/>
        <w:textAlignment w:val="baseline"/>
        <w:rPr>
          <w:rFonts w:eastAsia="Times New Roman" w:cstheme="minorHAnsi"/>
          <w:color w:val="000000"/>
          <w:lang w:eastAsia="en-GB"/>
          <w14:ligatures w14:val="none"/>
        </w:rPr>
      </w:pPr>
      <w:r w:rsidRPr="00C954D5">
        <w:rPr>
          <w:rFonts w:eastAsia="Times New Roman" w:cstheme="minorHAnsi"/>
          <w:b/>
          <w:bCs/>
          <w:color w:val="000000"/>
          <w:lang w:eastAsia="en-GB"/>
          <w14:ligatures w14:val="none"/>
        </w:rPr>
        <w:t xml:space="preserve">Cláusula </w:t>
      </w:r>
      <w:proofErr w:type="spellStart"/>
      <w:r w:rsidRPr="00C954D5">
        <w:rPr>
          <w:rFonts w:eastAsia="Times New Roman" w:cstheme="minorHAnsi"/>
          <w:b/>
          <w:bCs/>
          <w:color w:val="000000"/>
          <w:lang w:eastAsia="en-GB"/>
          <w14:ligatures w14:val="none"/>
        </w:rPr>
        <w:t>reduction</w:t>
      </w:r>
      <w:proofErr w:type="spellEnd"/>
      <w:r w:rsidRPr="00C954D5">
        <w:rPr>
          <w:rFonts w:eastAsia="Times New Roman" w:cstheme="minorHAnsi"/>
          <w:b/>
          <w:bCs/>
          <w:color w:val="000000"/>
          <w:lang w:eastAsia="en-GB"/>
          <w14:ligatures w14:val="none"/>
        </w:rPr>
        <w:t>:</w:t>
      </w:r>
      <w:r w:rsidRPr="00C954D5">
        <w:rPr>
          <w:rFonts w:eastAsia="Times New Roman" w:cstheme="minorHAnsi"/>
          <w:color w:val="000000"/>
          <w:lang w:eastAsia="en-GB"/>
          <w14:ligatures w14:val="none"/>
        </w:rPr>
        <w:t xml:space="preserve"> Declara que una variable será compartida por todos los hilos y que su valor será la suma de los valores individuales.</w:t>
      </w:r>
    </w:p>
    <w:p w14:paraId="3C999769" w14:textId="77777777" w:rsidR="00C954D5" w:rsidRPr="00C954D5" w:rsidRDefault="00C954D5" w:rsidP="00C954D5">
      <w:pPr>
        <w:suppressAutoHyphens w:val="0"/>
        <w:spacing w:after="0" w:line="240" w:lineRule="auto"/>
        <w:rPr>
          <w:rFonts w:eastAsia="Times New Roman" w:cstheme="minorHAnsi"/>
          <w:sz w:val="24"/>
          <w:szCs w:val="24"/>
          <w:lang w:eastAsia="en-GB"/>
          <w14:ligatures w14:val="none"/>
        </w:rPr>
      </w:pPr>
    </w:p>
    <w:p w14:paraId="6B525F4C" w14:textId="77777777" w:rsidR="00C954D5" w:rsidRPr="00C954D5" w:rsidRDefault="00C954D5" w:rsidP="00C954D5">
      <w:pPr>
        <w:suppressAutoHyphens w:val="0"/>
        <w:spacing w:after="0" w:line="240" w:lineRule="auto"/>
        <w:jc w:val="both"/>
        <w:rPr>
          <w:rFonts w:eastAsia="Times New Roman" w:cstheme="minorHAnsi"/>
          <w:sz w:val="24"/>
          <w:szCs w:val="24"/>
          <w:lang w:eastAsia="en-GB"/>
          <w14:ligatures w14:val="none"/>
        </w:rPr>
      </w:pPr>
      <w:r w:rsidRPr="00C954D5">
        <w:rPr>
          <w:rFonts w:eastAsia="Times New Roman" w:cstheme="minorHAnsi"/>
          <w:color w:val="000000"/>
          <w:lang w:eastAsia="en-GB"/>
          <w14:ligatures w14:val="none"/>
        </w:rPr>
        <w:t>A continuación, un sencillo programa de ejemplo que muestra el uso de algunas de estas directivas y cláusulas:</w:t>
      </w:r>
    </w:p>
    <w:p w14:paraId="521EE3BD" w14:textId="77777777" w:rsidR="00C954D5" w:rsidRPr="00C954D5" w:rsidRDefault="00C954D5" w:rsidP="00C954D5">
      <w:pPr>
        <w:suppressAutoHyphens w:val="0"/>
        <w:spacing w:after="0" w:line="240" w:lineRule="auto"/>
        <w:rPr>
          <w:rFonts w:eastAsia="Times New Roman" w:cstheme="minorHAnsi"/>
          <w:sz w:val="24"/>
          <w:szCs w:val="24"/>
          <w:lang w:eastAsia="en-GB"/>
          <w14:ligatures w14:val="none"/>
        </w:rPr>
      </w:pPr>
    </w:p>
    <w:p w14:paraId="0613B0B1" w14:textId="77777777" w:rsidR="00C954D5" w:rsidRPr="00C954D5" w:rsidRDefault="00C954D5" w:rsidP="00C954D5">
      <w:pPr>
        <w:suppressAutoHyphens w:val="0"/>
        <w:spacing w:after="0" w:line="240" w:lineRule="auto"/>
        <w:rPr>
          <w:rFonts w:eastAsia="Times New Roman" w:cstheme="minorHAnsi"/>
          <w:sz w:val="24"/>
          <w:szCs w:val="24"/>
          <w:lang w:val="en-GB" w:eastAsia="en-GB"/>
          <w14:ligatures w14:val="none"/>
        </w:rPr>
      </w:pPr>
      <w:r w:rsidRPr="00C954D5">
        <w:rPr>
          <w:rFonts w:eastAsia="Times New Roman" w:cstheme="minorHAnsi"/>
          <w:color w:val="000000"/>
          <w:lang w:val="en-GB" w:eastAsia="en-GB"/>
          <w14:ligatures w14:val="none"/>
        </w:rPr>
        <w:t>#include &lt;</w:t>
      </w:r>
      <w:proofErr w:type="spellStart"/>
      <w:r w:rsidRPr="00C954D5">
        <w:rPr>
          <w:rFonts w:eastAsia="Times New Roman" w:cstheme="minorHAnsi"/>
          <w:color w:val="000000"/>
          <w:lang w:val="en-GB" w:eastAsia="en-GB"/>
          <w14:ligatures w14:val="none"/>
        </w:rPr>
        <w:t>stdio.h</w:t>
      </w:r>
      <w:proofErr w:type="spellEnd"/>
      <w:r w:rsidRPr="00C954D5">
        <w:rPr>
          <w:rFonts w:eastAsia="Times New Roman" w:cstheme="minorHAnsi"/>
          <w:color w:val="000000"/>
          <w:lang w:val="en-GB" w:eastAsia="en-GB"/>
          <w14:ligatures w14:val="none"/>
        </w:rPr>
        <w:t>&gt;</w:t>
      </w:r>
    </w:p>
    <w:p w14:paraId="3C6E2069" w14:textId="77777777" w:rsidR="00C954D5" w:rsidRPr="00C954D5" w:rsidRDefault="00C954D5" w:rsidP="00C954D5">
      <w:pPr>
        <w:suppressAutoHyphens w:val="0"/>
        <w:spacing w:after="0" w:line="240" w:lineRule="auto"/>
        <w:rPr>
          <w:rFonts w:eastAsia="Times New Roman" w:cstheme="minorHAnsi"/>
          <w:sz w:val="24"/>
          <w:szCs w:val="24"/>
          <w:lang w:val="en-GB" w:eastAsia="en-GB"/>
          <w14:ligatures w14:val="none"/>
        </w:rPr>
      </w:pPr>
      <w:r w:rsidRPr="00C954D5">
        <w:rPr>
          <w:rFonts w:eastAsia="Times New Roman" w:cstheme="minorHAnsi"/>
          <w:color w:val="000000"/>
          <w:lang w:val="en-GB" w:eastAsia="en-GB"/>
          <w14:ligatures w14:val="none"/>
        </w:rPr>
        <w:t>#include &lt;</w:t>
      </w:r>
      <w:proofErr w:type="spellStart"/>
      <w:r w:rsidRPr="00C954D5">
        <w:rPr>
          <w:rFonts w:eastAsia="Times New Roman" w:cstheme="minorHAnsi"/>
          <w:color w:val="000000"/>
          <w:lang w:val="en-GB" w:eastAsia="en-GB"/>
          <w14:ligatures w14:val="none"/>
        </w:rPr>
        <w:t>omp.h</w:t>
      </w:r>
      <w:proofErr w:type="spellEnd"/>
      <w:r w:rsidRPr="00C954D5">
        <w:rPr>
          <w:rFonts w:eastAsia="Times New Roman" w:cstheme="minorHAnsi"/>
          <w:color w:val="000000"/>
          <w:lang w:val="en-GB" w:eastAsia="en-GB"/>
          <w14:ligatures w14:val="none"/>
        </w:rPr>
        <w:t>&gt;</w:t>
      </w:r>
    </w:p>
    <w:p w14:paraId="67DE3921" w14:textId="77777777" w:rsidR="00C954D5" w:rsidRPr="00C954D5" w:rsidRDefault="00C954D5" w:rsidP="00C954D5">
      <w:pPr>
        <w:suppressAutoHyphens w:val="0"/>
        <w:spacing w:after="0" w:line="240" w:lineRule="auto"/>
        <w:rPr>
          <w:rFonts w:eastAsia="Times New Roman" w:cstheme="minorHAnsi"/>
          <w:sz w:val="24"/>
          <w:szCs w:val="24"/>
          <w:lang w:val="en-GB" w:eastAsia="en-GB"/>
          <w14:ligatures w14:val="none"/>
        </w:rPr>
      </w:pPr>
    </w:p>
    <w:p w14:paraId="534290C9" w14:textId="77777777" w:rsidR="00C954D5" w:rsidRPr="00C954D5" w:rsidRDefault="00C954D5" w:rsidP="00C954D5">
      <w:pPr>
        <w:suppressAutoHyphens w:val="0"/>
        <w:spacing w:after="0" w:line="240" w:lineRule="auto"/>
        <w:rPr>
          <w:rFonts w:eastAsia="Times New Roman" w:cstheme="minorHAnsi"/>
          <w:sz w:val="24"/>
          <w:szCs w:val="24"/>
          <w:lang w:val="en-GB" w:eastAsia="en-GB"/>
          <w14:ligatures w14:val="none"/>
        </w:rPr>
      </w:pPr>
      <w:r w:rsidRPr="00C954D5">
        <w:rPr>
          <w:rFonts w:eastAsia="Times New Roman" w:cstheme="minorHAnsi"/>
          <w:color w:val="000000"/>
          <w:lang w:val="en-GB" w:eastAsia="en-GB"/>
          <w14:ligatures w14:val="none"/>
        </w:rPr>
        <w:t xml:space="preserve">int </w:t>
      </w:r>
      <w:proofErr w:type="gramStart"/>
      <w:r w:rsidRPr="00C954D5">
        <w:rPr>
          <w:rFonts w:eastAsia="Times New Roman" w:cstheme="minorHAnsi"/>
          <w:color w:val="000000"/>
          <w:lang w:val="en-GB" w:eastAsia="en-GB"/>
          <w14:ligatures w14:val="none"/>
        </w:rPr>
        <w:t>main(</w:t>
      </w:r>
      <w:proofErr w:type="gramEnd"/>
      <w:r w:rsidRPr="00C954D5">
        <w:rPr>
          <w:rFonts w:eastAsia="Times New Roman" w:cstheme="minorHAnsi"/>
          <w:color w:val="000000"/>
          <w:lang w:val="en-GB" w:eastAsia="en-GB"/>
          <w14:ligatures w14:val="none"/>
        </w:rPr>
        <w:t>) {</w:t>
      </w:r>
    </w:p>
    <w:p w14:paraId="3BB95B24" w14:textId="77777777" w:rsidR="00C954D5" w:rsidRPr="00C954D5" w:rsidRDefault="00C954D5" w:rsidP="00C954D5">
      <w:pPr>
        <w:suppressAutoHyphens w:val="0"/>
        <w:spacing w:after="0" w:line="240" w:lineRule="auto"/>
        <w:rPr>
          <w:rFonts w:eastAsia="Times New Roman" w:cstheme="minorHAnsi"/>
          <w:sz w:val="24"/>
          <w:szCs w:val="24"/>
          <w:lang w:val="en-GB" w:eastAsia="en-GB"/>
          <w14:ligatures w14:val="none"/>
        </w:rPr>
      </w:pPr>
      <w:r w:rsidRPr="00C954D5">
        <w:rPr>
          <w:rFonts w:eastAsia="Times New Roman" w:cstheme="minorHAnsi"/>
          <w:color w:val="000000"/>
          <w:lang w:val="en-GB" w:eastAsia="en-GB"/>
          <w14:ligatures w14:val="none"/>
        </w:rPr>
        <w:t xml:space="preserve">  int </w:t>
      </w:r>
      <w:proofErr w:type="spellStart"/>
      <w:r w:rsidRPr="00C954D5">
        <w:rPr>
          <w:rFonts w:eastAsia="Times New Roman" w:cstheme="minorHAnsi"/>
          <w:color w:val="000000"/>
          <w:lang w:val="en-GB" w:eastAsia="en-GB"/>
          <w14:ligatures w14:val="none"/>
        </w:rPr>
        <w:t>i</w:t>
      </w:r>
      <w:proofErr w:type="spellEnd"/>
      <w:r w:rsidRPr="00C954D5">
        <w:rPr>
          <w:rFonts w:eastAsia="Times New Roman" w:cstheme="minorHAnsi"/>
          <w:color w:val="000000"/>
          <w:lang w:val="en-GB" w:eastAsia="en-GB"/>
          <w14:ligatures w14:val="none"/>
        </w:rPr>
        <w:t xml:space="preserve">, n = </w:t>
      </w:r>
      <w:proofErr w:type="gramStart"/>
      <w:r w:rsidRPr="00C954D5">
        <w:rPr>
          <w:rFonts w:eastAsia="Times New Roman" w:cstheme="minorHAnsi"/>
          <w:color w:val="000000"/>
          <w:lang w:val="en-GB" w:eastAsia="en-GB"/>
          <w14:ligatures w14:val="none"/>
        </w:rPr>
        <w:t>1000;</w:t>
      </w:r>
      <w:proofErr w:type="gramEnd"/>
    </w:p>
    <w:p w14:paraId="50EA520A" w14:textId="77777777" w:rsidR="00C954D5" w:rsidRPr="00C954D5" w:rsidRDefault="00C954D5" w:rsidP="00C954D5">
      <w:pPr>
        <w:suppressAutoHyphens w:val="0"/>
        <w:spacing w:after="0" w:line="240" w:lineRule="auto"/>
        <w:rPr>
          <w:rFonts w:eastAsia="Times New Roman" w:cstheme="minorHAnsi"/>
          <w:sz w:val="24"/>
          <w:szCs w:val="24"/>
          <w:lang w:eastAsia="en-GB"/>
          <w14:ligatures w14:val="none"/>
        </w:rPr>
      </w:pPr>
      <w:r w:rsidRPr="00C954D5">
        <w:rPr>
          <w:rFonts w:eastAsia="Times New Roman" w:cstheme="minorHAnsi"/>
          <w:color w:val="000000"/>
          <w:lang w:val="en-GB" w:eastAsia="en-GB"/>
          <w14:ligatures w14:val="none"/>
        </w:rPr>
        <w:t>  </w:t>
      </w:r>
      <w:proofErr w:type="spellStart"/>
      <w:r w:rsidRPr="00C954D5">
        <w:rPr>
          <w:rFonts w:eastAsia="Times New Roman" w:cstheme="minorHAnsi"/>
          <w:color w:val="000000"/>
          <w:lang w:eastAsia="en-GB"/>
          <w14:ligatures w14:val="none"/>
        </w:rPr>
        <w:t>float</w:t>
      </w:r>
      <w:proofErr w:type="spellEnd"/>
      <w:r w:rsidRPr="00C954D5">
        <w:rPr>
          <w:rFonts w:eastAsia="Times New Roman" w:cstheme="minorHAnsi"/>
          <w:color w:val="000000"/>
          <w:lang w:eastAsia="en-GB"/>
          <w14:ligatures w14:val="none"/>
        </w:rPr>
        <w:t xml:space="preserve"> sum = 0.0f;</w:t>
      </w:r>
    </w:p>
    <w:p w14:paraId="485A1AEE" w14:textId="77777777" w:rsidR="00C954D5" w:rsidRPr="00C954D5" w:rsidRDefault="00C954D5" w:rsidP="00C954D5">
      <w:pPr>
        <w:suppressAutoHyphens w:val="0"/>
        <w:spacing w:after="0" w:line="240" w:lineRule="auto"/>
        <w:rPr>
          <w:rFonts w:eastAsia="Times New Roman" w:cstheme="minorHAnsi"/>
          <w:sz w:val="24"/>
          <w:szCs w:val="24"/>
          <w:lang w:eastAsia="en-GB"/>
          <w14:ligatures w14:val="none"/>
        </w:rPr>
      </w:pPr>
    </w:p>
    <w:p w14:paraId="43C7F95F" w14:textId="77777777" w:rsidR="00C954D5" w:rsidRPr="00C954D5" w:rsidRDefault="00C954D5" w:rsidP="00C954D5">
      <w:pPr>
        <w:suppressAutoHyphens w:val="0"/>
        <w:spacing w:after="0" w:line="240" w:lineRule="auto"/>
        <w:rPr>
          <w:rFonts w:eastAsia="Times New Roman" w:cstheme="minorHAnsi"/>
          <w:sz w:val="24"/>
          <w:szCs w:val="24"/>
          <w:lang w:eastAsia="en-GB"/>
          <w14:ligatures w14:val="none"/>
        </w:rPr>
      </w:pPr>
      <w:r w:rsidRPr="00C954D5">
        <w:rPr>
          <w:rFonts w:eastAsia="Times New Roman" w:cstheme="minorHAnsi"/>
          <w:color w:val="000000"/>
          <w:lang w:eastAsia="en-GB"/>
          <w14:ligatures w14:val="none"/>
        </w:rPr>
        <w:t>  // Sección en paralelo</w:t>
      </w:r>
    </w:p>
    <w:p w14:paraId="69B69457" w14:textId="77777777" w:rsidR="00C954D5" w:rsidRPr="00C954D5" w:rsidRDefault="00C954D5" w:rsidP="00C954D5">
      <w:pPr>
        <w:suppressAutoHyphens w:val="0"/>
        <w:spacing w:after="0" w:line="240" w:lineRule="auto"/>
        <w:rPr>
          <w:rFonts w:eastAsia="Times New Roman" w:cstheme="minorHAnsi"/>
          <w:sz w:val="24"/>
          <w:szCs w:val="24"/>
          <w:lang w:eastAsia="en-GB"/>
          <w14:ligatures w14:val="none"/>
        </w:rPr>
      </w:pPr>
      <w:r w:rsidRPr="00C954D5">
        <w:rPr>
          <w:rFonts w:eastAsia="Times New Roman" w:cstheme="minorHAnsi"/>
          <w:color w:val="000000"/>
          <w:lang w:eastAsia="en-GB"/>
          <w14:ligatures w14:val="none"/>
        </w:rPr>
        <w:t xml:space="preserve">  #pragma </w:t>
      </w:r>
      <w:proofErr w:type="spellStart"/>
      <w:r w:rsidRPr="00C954D5">
        <w:rPr>
          <w:rFonts w:eastAsia="Times New Roman" w:cstheme="minorHAnsi"/>
          <w:color w:val="000000"/>
          <w:lang w:eastAsia="en-GB"/>
          <w14:ligatures w14:val="none"/>
        </w:rPr>
        <w:t>omp</w:t>
      </w:r>
      <w:proofErr w:type="spellEnd"/>
      <w:r w:rsidRPr="00C954D5">
        <w:rPr>
          <w:rFonts w:eastAsia="Times New Roman" w:cstheme="minorHAnsi"/>
          <w:color w:val="000000"/>
          <w:lang w:eastAsia="en-GB"/>
          <w14:ligatures w14:val="none"/>
        </w:rPr>
        <w:t xml:space="preserve"> </w:t>
      </w:r>
      <w:proofErr w:type="spellStart"/>
      <w:r w:rsidRPr="00C954D5">
        <w:rPr>
          <w:rFonts w:eastAsia="Times New Roman" w:cstheme="minorHAnsi"/>
          <w:color w:val="000000"/>
          <w:lang w:eastAsia="en-GB"/>
          <w14:ligatures w14:val="none"/>
        </w:rPr>
        <w:t>parallel</w:t>
      </w:r>
      <w:proofErr w:type="spellEnd"/>
    </w:p>
    <w:p w14:paraId="1C65BDDA" w14:textId="77777777" w:rsidR="00C954D5" w:rsidRPr="00C954D5" w:rsidRDefault="00C954D5" w:rsidP="00C954D5">
      <w:pPr>
        <w:suppressAutoHyphens w:val="0"/>
        <w:spacing w:after="0" w:line="240" w:lineRule="auto"/>
        <w:rPr>
          <w:rFonts w:eastAsia="Times New Roman" w:cstheme="minorHAnsi"/>
          <w:sz w:val="24"/>
          <w:szCs w:val="24"/>
          <w:lang w:eastAsia="en-GB"/>
          <w14:ligatures w14:val="none"/>
        </w:rPr>
      </w:pPr>
      <w:r w:rsidRPr="00C954D5">
        <w:rPr>
          <w:rFonts w:eastAsia="Times New Roman" w:cstheme="minorHAnsi"/>
          <w:color w:val="000000"/>
          <w:lang w:eastAsia="en-GB"/>
          <w14:ligatures w14:val="none"/>
        </w:rPr>
        <w:t>  {</w:t>
      </w:r>
    </w:p>
    <w:p w14:paraId="06310B6C" w14:textId="77777777" w:rsidR="00C954D5" w:rsidRPr="00C954D5" w:rsidRDefault="00C954D5" w:rsidP="00C954D5">
      <w:pPr>
        <w:suppressAutoHyphens w:val="0"/>
        <w:spacing w:after="0" w:line="240" w:lineRule="auto"/>
        <w:rPr>
          <w:rFonts w:eastAsia="Times New Roman" w:cstheme="minorHAnsi"/>
          <w:sz w:val="24"/>
          <w:szCs w:val="24"/>
          <w:lang w:eastAsia="en-GB"/>
          <w14:ligatures w14:val="none"/>
        </w:rPr>
      </w:pPr>
      <w:r w:rsidRPr="00C954D5">
        <w:rPr>
          <w:rFonts w:eastAsia="Times New Roman" w:cstheme="minorHAnsi"/>
          <w:color w:val="000000"/>
          <w:lang w:eastAsia="en-GB"/>
          <w14:ligatures w14:val="none"/>
        </w:rPr>
        <w:tab/>
        <w:t>//`sum` será visible para todos los hilos</w:t>
      </w:r>
    </w:p>
    <w:p w14:paraId="228FDCB1" w14:textId="77777777" w:rsidR="00C954D5" w:rsidRPr="00C954D5" w:rsidRDefault="00C954D5" w:rsidP="00C954D5">
      <w:pPr>
        <w:suppressAutoHyphens w:val="0"/>
        <w:spacing w:after="0" w:line="240" w:lineRule="auto"/>
        <w:rPr>
          <w:rFonts w:eastAsia="Times New Roman" w:cstheme="minorHAnsi"/>
          <w:sz w:val="24"/>
          <w:szCs w:val="24"/>
          <w:lang w:val="en-GB" w:eastAsia="en-GB"/>
          <w14:ligatures w14:val="none"/>
        </w:rPr>
      </w:pPr>
      <w:r w:rsidRPr="00C954D5">
        <w:rPr>
          <w:rFonts w:eastAsia="Times New Roman" w:cstheme="minorHAnsi"/>
          <w:color w:val="000000"/>
          <w:lang w:eastAsia="en-GB"/>
          <w14:ligatures w14:val="none"/>
        </w:rPr>
        <w:tab/>
      </w:r>
      <w:r w:rsidRPr="00C954D5">
        <w:rPr>
          <w:rFonts w:eastAsia="Times New Roman" w:cstheme="minorHAnsi"/>
          <w:color w:val="000000"/>
          <w:lang w:val="en-GB" w:eastAsia="en-GB"/>
          <w14:ligatures w14:val="none"/>
        </w:rPr>
        <w:t xml:space="preserve">#pragma </w:t>
      </w:r>
      <w:proofErr w:type="spellStart"/>
      <w:r w:rsidRPr="00C954D5">
        <w:rPr>
          <w:rFonts w:eastAsia="Times New Roman" w:cstheme="minorHAnsi"/>
          <w:color w:val="000000"/>
          <w:lang w:val="en-GB" w:eastAsia="en-GB"/>
          <w14:ligatures w14:val="none"/>
        </w:rPr>
        <w:t>omp</w:t>
      </w:r>
      <w:proofErr w:type="spellEnd"/>
      <w:r w:rsidRPr="00C954D5">
        <w:rPr>
          <w:rFonts w:eastAsia="Times New Roman" w:cstheme="minorHAnsi"/>
          <w:color w:val="000000"/>
          <w:lang w:val="en-GB" w:eastAsia="en-GB"/>
          <w14:ligatures w14:val="none"/>
        </w:rPr>
        <w:t xml:space="preserve"> for</w:t>
      </w:r>
    </w:p>
    <w:p w14:paraId="04123D75" w14:textId="77777777" w:rsidR="00C954D5" w:rsidRPr="00C954D5" w:rsidRDefault="00C954D5" w:rsidP="00C954D5">
      <w:pPr>
        <w:suppressAutoHyphens w:val="0"/>
        <w:spacing w:after="0" w:line="240" w:lineRule="auto"/>
        <w:rPr>
          <w:rFonts w:eastAsia="Times New Roman" w:cstheme="minorHAnsi"/>
          <w:sz w:val="24"/>
          <w:szCs w:val="24"/>
          <w:lang w:val="en-GB" w:eastAsia="en-GB"/>
          <w14:ligatures w14:val="none"/>
        </w:rPr>
      </w:pPr>
      <w:r w:rsidRPr="00C954D5">
        <w:rPr>
          <w:rFonts w:eastAsia="Times New Roman" w:cstheme="minorHAnsi"/>
          <w:color w:val="000000"/>
          <w:lang w:val="en-GB" w:eastAsia="en-GB"/>
          <w14:ligatures w14:val="none"/>
        </w:rPr>
        <w:lastRenderedPageBreak/>
        <w:tab/>
        <w:t>for (</w:t>
      </w:r>
      <w:proofErr w:type="spellStart"/>
      <w:r w:rsidRPr="00C954D5">
        <w:rPr>
          <w:rFonts w:eastAsia="Times New Roman" w:cstheme="minorHAnsi"/>
          <w:color w:val="000000"/>
          <w:lang w:val="en-GB" w:eastAsia="en-GB"/>
          <w14:ligatures w14:val="none"/>
        </w:rPr>
        <w:t>i</w:t>
      </w:r>
      <w:proofErr w:type="spellEnd"/>
      <w:r w:rsidRPr="00C954D5">
        <w:rPr>
          <w:rFonts w:eastAsia="Times New Roman" w:cstheme="minorHAnsi"/>
          <w:color w:val="000000"/>
          <w:lang w:val="en-GB" w:eastAsia="en-GB"/>
          <w14:ligatures w14:val="none"/>
        </w:rPr>
        <w:t xml:space="preserve"> = 0; </w:t>
      </w:r>
      <w:proofErr w:type="spellStart"/>
      <w:r w:rsidRPr="00C954D5">
        <w:rPr>
          <w:rFonts w:eastAsia="Times New Roman" w:cstheme="minorHAnsi"/>
          <w:color w:val="000000"/>
          <w:lang w:val="en-GB" w:eastAsia="en-GB"/>
          <w14:ligatures w14:val="none"/>
        </w:rPr>
        <w:t>i</w:t>
      </w:r>
      <w:proofErr w:type="spellEnd"/>
      <w:r w:rsidRPr="00C954D5">
        <w:rPr>
          <w:rFonts w:eastAsia="Times New Roman" w:cstheme="minorHAnsi"/>
          <w:color w:val="000000"/>
          <w:lang w:val="en-GB" w:eastAsia="en-GB"/>
          <w14:ligatures w14:val="none"/>
        </w:rPr>
        <w:t xml:space="preserve"> &lt; n; </w:t>
      </w:r>
      <w:proofErr w:type="spellStart"/>
      <w:r w:rsidRPr="00C954D5">
        <w:rPr>
          <w:rFonts w:eastAsia="Times New Roman" w:cstheme="minorHAnsi"/>
          <w:color w:val="000000"/>
          <w:lang w:val="en-GB" w:eastAsia="en-GB"/>
          <w14:ligatures w14:val="none"/>
        </w:rPr>
        <w:t>i</w:t>
      </w:r>
      <w:proofErr w:type="spellEnd"/>
      <w:r w:rsidRPr="00C954D5">
        <w:rPr>
          <w:rFonts w:eastAsia="Times New Roman" w:cstheme="minorHAnsi"/>
          <w:color w:val="000000"/>
          <w:lang w:val="en-GB" w:eastAsia="en-GB"/>
          <w14:ligatures w14:val="none"/>
        </w:rPr>
        <w:t>++) {</w:t>
      </w:r>
    </w:p>
    <w:p w14:paraId="4ACC6C19" w14:textId="77777777" w:rsidR="00C954D5" w:rsidRPr="00C954D5" w:rsidRDefault="00C954D5" w:rsidP="00C954D5">
      <w:pPr>
        <w:suppressAutoHyphens w:val="0"/>
        <w:spacing w:after="0" w:line="240" w:lineRule="auto"/>
        <w:rPr>
          <w:rFonts w:eastAsia="Times New Roman" w:cstheme="minorHAnsi"/>
          <w:sz w:val="24"/>
          <w:szCs w:val="24"/>
          <w:lang w:val="en-GB" w:eastAsia="en-GB"/>
          <w14:ligatures w14:val="none"/>
        </w:rPr>
      </w:pPr>
      <w:r w:rsidRPr="00C954D5">
        <w:rPr>
          <w:rFonts w:eastAsia="Times New Roman" w:cstheme="minorHAnsi"/>
          <w:color w:val="000000"/>
          <w:lang w:val="en-GB" w:eastAsia="en-GB"/>
          <w14:ligatures w14:val="none"/>
        </w:rPr>
        <w:t>  </w:t>
      </w:r>
      <w:r w:rsidRPr="00C954D5">
        <w:rPr>
          <w:rFonts w:eastAsia="Times New Roman" w:cstheme="minorHAnsi"/>
          <w:color w:val="000000"/>
          <w:lang w:val="en-GB" w:eastAsia="en-GB"/>
          <w14:ligatures w14:val="none"/>
        </w:rPr>
        <w:tab/>
        <w:t xml:space="preserve">sum += </w:t>
      </w:r>
      <w:proofErr w:type="spellStart"/>
      <w:proofErr w:type="gramStart"/>
      <w:r w:rsidRPr="00C954D5">
        <w:rPr>
          <w:rFonts w:eastAsia="Times New Roman" w:cstheme="minorHAnsi"/>
          <w:color w:val="000000"/>
          <w:lang w:val="en-GB" w:eastAsia="en-GB"/>
          <w14:ligatures w14:val="none"/>
        </w:rPr>
        <w:t>i</w:t>
      </w:r>
      <w:proofErr w:type="spellEnd"/>
      <w:r w:rsidRPr="00C954D5">
        <w:rPr>
          <w:rFonts w:eastAsia="Times New Roman" w:cstheme="minorHAnsi"/>
          <w:color w:val="000000"/>
          <w:lang w:val="en-GB" w:eastAsia="en-GB"/>
          <w14:ligatures w14:val="none"/>
        </w:rPr>
        <w:t>;</w:t>
      </w:r>
      <w:proofErr w:type="gramEnd"/>
    </w:p>
    <w:p w14:paraId="1F5BD692" w14:textId="77777777" w:rsidR="00C954D5" w:rsidRPr="00C954D5" w:rsidRDefault="00C954D5" w:rsidP="00C954D5">
      <w:pPr>
        <w:suppressAutoHyphens w:val="0"/>
        <w:spacing w:after="0" w:line="240" w:lineRule="auto"/>
        <w:rPr>
          <w:rFonts w:eastAsia="Times New Roman" w:cstheme="minorHAnsi"/>
          <w:sz w:val="24"/>
          <w:szCs w:val="24"/>
          <w:lang w:val="en-GB" w:eastAsia="en-GB"/>
          <w14:ligatures w14:val="none"/>
        </w:rPr>
      </w:pPr>
      <w:r w:rsidRPr="00C954D5">
        <w:rPr>
          <w:rFonts w:eastAsia="Times New Roman" w:cstheme="minorHAnsi"/>
          <w:color w:val="000000"/>
          <w:lang w:val="en-GB" w:eastAsia="en-GB"/>
          <w14:ligatures w14:val="none"/>
        </w:rPr>
        <w:tab/>
        <w:t>}</w:t>
      </w:r>
    </w:p>
    <w:p w14:paraId="21437090" w14:textId="77777777" w:rsidR="00C954D5" w:rsidRPr="00C954D5" w:rsidRDefault="00C954D5" w:rsidP="00C954D5">
      <w:pPr>
        <w:suppressAutoHyphens w:val="0"/>
        <w:spacing w:after="0" w:line="240" w:lineRule="auto"/>
        <w:rPr>
          <w:rFonts w:eastAsia="Times New Roman" w:cstheme="minorHAnsi"/>
          <w:sz w:val="24"/>
          <w:szCs w:val="24"/>
          <w:lang w:val="en-GB" w:eastAsia="en-GB"/>
          <w14:ligatures w14:val="none"/>
        </w:rPr>
      </w:pPr>
      <w:r w:rsidRPr="00C954D5">
        <w:rPr>
          <w:rFonts w:eastAsia="Times New Roman" w:cstheme="minorHAnsi"/>
          <w:color w:val="000000"/>
          <w:lang w:val="en-GB" w:eastAsia="en-GB"/>
          <w14:ligatures w14:val="none"/>
        </w:rPr>
        <w:t>  }</w:t>
      </w:r>
    </w:p>
    <w:p w14:paraId="33420FC4" w14:textId="77777777" w:rsidR="00C954D5" w:rsidRPr="00C954D5" w:rsidRDefault="00C954D5" w:rsidP="00C954D5">
      <w:pPr>
        <w:suppressAutoHyphens w:val="0"/>
        <w:spacing w:after="0" w:line="240" w:lineRule="auto"/>
        <w:rPr>
          <w:rFonts w:eastAsia="Times New Roman" w:cstheme="minorHAnsi"/>
          <w:sz w:val="24"/>
          <w:szCs w:val="24"/>
          <w:lang w:val="en-GB" w:eastAsia="en-GB"/>
          <w14:ligatures w14:val="none"/>
        </w:rPr>
      </w:pPr>
    </w:p>
    <w:p w14:paraId="0863A8AD" w14:textId="77777777" w:rsidR="00C954D5" w:rsidRPr="00C954D5" w:rsidRDefault="00C954D5" w:rsidP="00C954D5">
      <w:pPr>
        <w:suppressAutoHyphens w:val="0"/>
        <w:spacing w:after="0" w:line="240" w:lineRule="auto"/>
        <w:rPr>
          <w:rFonts w:eastAsia="Times New Roman" w:cstheme="minorHAnsi"/>
          <w:sz w:val="24"/>
          <w:szCs w:val="24"/>
          <w:lang w:val="en-GB" w:eastAsia="en-GB"/>
          <w14:ligatures w14:val="none"/>
        </w:rPr>
      </w:pPr>
      <w:r w:rsidRPr="00C954D5">
        <w:rPr>
          <w:rFonts w:eastAsia="Times New Roman" w:cstheme="minorHAnsi"/>
          <w:color w:val="000000"/>
          <w:lang w:val="en-GB" w:eastAsia="en-GB"/>
          <w14:ligatures w14:val="none"/>
        </w:rPr>
        <w:t>  </w:t>
      </w:r>
      <w:proofErr w:type="spellStart"/>
      <w:proofErr w:type="gramStart"/>
      <w:r w:rsidRPr="00C954D5">
        <w:rPr>
          <w:rFonts w:eastAsia="Times New Roman" w:cstheme="minorHAnsi"/>
          <w:color w:val="000000"/>
          <w:lang w:val="en-GB" w:eastAsia="en-GB"/>
          <w14:ligatures w14:val="none"/>
        </w:rPr>
        <w:t>printf</w:t>
      </w:r>
      <w:proofErr w:type="spellEnd"/>
      <w:r w:rsidRPr="00C954D5">
        <w:rPr>
          <w:rFonts w:eastAsia="Times New Roman" w:cstheme="minorHAnsi"/>
          <w:color w:val="000000"/>
          <w:lang w:val="en-GB" w:eastAsia="en-GB"/>
          <w14:ligatures w14:val="none"/>
        </w:rPr>
        <w:t>(</w:t>
      </w:r>
      <w:proofErr w:type="gramEnd"/>
      <w:r w:rsidRPr="00C954D5">
        <w:rPr>
          <w:rFonts w:eastAsia="Times New Roman" w:cstheme="minorHAnsi"/>
          <w:color w:val="000000"/>
          <w:lang w:val="en-GB" w:eastAsia="en-GB"/>
          <w14:ligatures w14:val="none"/>
        </w:rPr>
        <w:t>"sum = %f\n", sum);</w:t>
      </w:r>
    </w:p>
    <w:p w14:paraId="724A997C" w14:textId="77777777" w:rsidR="00C954D5" w:rsidRPr="00C954D5" w:rsidRDefault="00C954D5" w:rsidP="00C954D5">
      <w:pPr>
        <w:suppressAutoHyphens w:val="0"/>
        <w:spacing w:after="0" w:line="240" w:lineRule="auto"/>
        <w:rPr>
          <w:rFonts w:eastAsia="Times New Roman" w:cstheme="minorHAnsi"/>
          <w:sz w:val="24"/>
          <w:szCs w:val="24"/>
          <w:lang w:val="en-GB" w:eastAsia="en-GB"/>
          <w14:ligatures w14:val="none"/>
        </w:rPr>
      </w:pPr>
    </w:p>
    <w:p w14:paraId="32EF236F" w14:textId="77777777" w:rsidR="00C954D5" w:rsidRPr="00C954D5" w:rsidRDefault="00C954D5" w:rsidP="00C954D5">
      <w:pPr>
        <w:suppressAutoHyphens w:val="0"/>
        <w:spacing w:after="0" w:line="240" w:lineRule="auto"/>
        <w:rPr>
          <w:rFonts w:eastAsia="Times New Roman" w:cstheme="minorHAnsi"/>
          <w:sz w:val="24"/>
          <w:szCs w:val="24"/>
          <w:lang w:eastAsia="en-GB"/>
          <w14:ligatures w14:val="none"/>
        </w:rPr>
      </w:pPr>
      <w:r w:rsidRPr="00C954D5">
        <w:rPr>
          <w:rFonts w:eastAsia="Times New Roman" w:cstheme="minorHAnsi"/>
          <w:color w:val="000000"/>
          <w:lang w:val="en-GB" w:eastAsia="en-GB"/>
          <w14:ligatures w14:val="none"/>
        </w:rPr>
        <w:t>  </w:t>
      </w:r>
      <w:proofErr w:type="spellStart"/>
      <w:r w:rsidRPr="00C954D5">
        <w:rPr>
          <w:rFonts w:eastAsia="Times New Roman" w:cstheme="minorHAnsi"/>
          <w:color w:val="000000"/>
          <w:lang w:eastAsia="en-GB"/>
          <w14:ligatures w14:val="none"/>
        </w:rPr>
        <w:t>return</w:t>
      </w:r>
      <w:proofErr w:type="spellEnd"/>
      <w:r w:rsidRPr="00C954D5">
        <w:rPr>
          <w:rFonts w:eastAsia="Times New Roman" w:cstheme="minorHAnsi"/>
          <w:color w:val="000000"/>
          <w:lang w:eastAsia="en-GB"/>
          <w14:ligatures w14:val="none"/>
        </w:rPr>
        <w:t xml:space="preserve"> 0;</w:t>
      </w:r>
    </w:p>
    <w:p w14:paraId="1B2F16B1" w14:textId="77777777" w:rsidR="00C954D5" w:rsidRPr="00C954D5" w:rsidRDefault="00C954D5" w:rsidP="00C954D5">
      <w:pPr>
        <w:suppressAutoHyphens w:val="0"/>
        <w:spacing w:after="0" w:line="240" w:lineRule="auto"/>
        <w:rPr>
          <w:rFonts w:eastAsia="Times New Roman" w:cstheme="minorHAnsi"/>
          <w:sz w:val="24"/>
          <w:szCs w:val="24"/>
          <w:lang w:eastAsia="en-GB"/>
          <w14:ligatures w14:val="none"/>
        </w:rPr>
      </w:pPr>
      <w:r w:rsidRPr="00C954D5">
        <w:rPr>
          <w:rFonts w:eastAsia="Times New Roman" w:cstheme="minorHAnsi"/>
          <w:color w:val="000000"/>
          <w:lang w:eastAsia="en-GB"/>
          <w14:ligatures w14:val="none"/>
        </w:rPr>
        <w:t>}</w:t>
      </w:r>
    </w:p>
    <w:p w14:paraId="78865512" w14:textId="77777777" w:rsidR="00C954D5" w:rsidRPr="00C954D5" w:rsidRDefault="00C954D5" w:rsidP="00C954D5">
      <w:pPr>
        <w:suppressAutoHyphens w:val="0"/>
        <w:spacing w:after="0" w:line="240" w:lineRule="auto"/>
        <w:rPr>
          <w:rFonts w:eastAsia="Times New Roman" w:cstheme="minorHAnsi"/>
          <w:sz w:val="24"/>
          <w:szCs w:val="24"/>
          <w:lang w:eastAsia="en-GB"/>
          <w14:ligatures w14:val="none"/>
        </w:rPr>
      </w:pPr>
    </w:p>
    <w:p w14:paraId="547A8C66" w14:textId="77777777" w:rsidR="00C954D5" w:rsidRPr="00C954D5" w:rsidRDefault="00C954D5" w:rsidP="00C954D5">
      <w:pPr>
        <w:suppressAutoHyphens w:val="0"/>
        <w:spacing w:after="0" w:line="240" w:lineRule="auto"/>
        <w:jc w:val="both"/>
        <w:rPr>
          <w:rFonts w:eastAsia="Times New Roman" w:cstheme="minorHAnsi"/>
          <w:sz w:val="24"/>
          <w:szCs w:val="24"/>
          <w:lang w:eastAsia="en-GB"/>
          <w14:ligatures w14:val="none"/>
        </w:rPr>
      </w:pPr>
      <w:r w:rsidRPr="00C954D5">
        <w:rPr>
          <w:rFonts w:eastAsia="Times New Roman" w:cstheme="minorHAnsi"/>
          <w:color w:val="000000"/>
          <w:lang w:eastAsia="en-GB"/>
          <w14:ligatures w14:val="none"/>
        </w:rPr>
        <w:t xml:space="preserve">Cuyo resultado muestra el valor final de </w:t>
      </w:r>
      <w:r w:rsidRPr="00C954D5">
        <w:rPr>
          <w:rFonts w:eastAsia="Times New Roman" w:cstheme="minorHAnsi"/>
          <w:i/>
          <w:iCs/>
          <w:color w:val="000000"/>
          <w:lang w:eastAsia="en-GB"/>
          <w14:ligatures w14:val="none"/>
        </w:rPr>
        <w:t xml:space="preserve">sum </w:t>
      </w:r>
      <w:r w:rsidRPr="00C954D5">
        <w:rPr>
          <w:rFonts w:eastAsia="Times New Roman" w:cstheme="minorHAnsi"/>
          <w:color w:val="000000"/>
          <w:lang w:eastAsia="en-GB"/>
          <w14:ligatures w14:val="none"/>
        </w:rPr>
        <w:t xml:space="preserve">como suma de todos los bucles realizados en paralelo, aunque cada ejecución termina con un valor distinto. Esto se debe a que cada hilo tiene su propia variable </w:t>
      </w:r>
      <w:r w:rsidRPr="00C954D5">
        <w:rPr>
          <w:rFonts w:eastAsia="Times New Roman" w:cstheme="minorHAnsi"/>
          <w:i/>
          <w:iCs/>
          <w:color w:val="000000"/>
          <w:lang w:eastAsia="en-GB"/>
          <w14:ligatures w14:val="none"/>
        </w:rPr>
        <w:t xml:space="preserve">sum </w:t>
      </w:r>
      <w:r w:rsidRPr="00C954D5">
        <w:rPr>
          <w:rFonts w:eastAsia="Times New Roman" w:cstheme="minorHAnsi"/>
          <w:color w:val="000000"/>
          <w:lang w:eastAsia="en-GB"/>
          <w14:ligatures w14:val="none"/>
        </w:rPr>
        <w:t xml:space="preserve">y al final se juntan todas, produciendo variaciones porque no hay un orden establecido. Si se declarase </w:t>
      </w:r>
      <w:r w:rsidRPr="00C954D5">
        <w:rPr>
          <w:rFonts w:eastAsia="Times New Roman" w:cstheme="minorHAnsi"/>
          <w:i/>
          <w:iCs/>
          <w:color w:val="000000"/>
          <w:lang w:eastAsia="en-GB"/>
          <w14:ligatures w14:val="none"/>
        </w:rPr>
        <w:t xml:space="preserve">sum </w:t>
      </w:r>
      <w:r w:rsidRPr="00C954D5">
        <w:rPr>
          <w:rFonts w:eastAsia="Times New Roman" w:cstheme="minorHAnsi"/>
          <w:color w:val="000000"/>
          <w:lang w:eastAsia="en-GB"/>
          <w14:ligatures w14:val="none"/>
        </w:rPr>
        <w:t xml:space="preserve">como </w:t>
      </w:r>
      <w:proofErr w:type="spellStart"/>
      <w:r w:rsidRPr="00C954D5">
        <w:rPr>
          <w:rFonts w:eastAsia="Times New Roman" w:cstheme="minorHAnsi"/>
          <w:i/>
          <w:iCs/>
          <w:color w:val="000000"/>
          <w:lang w:eastAsia="en-GB"/>
          <w14:ligatures w14:val="none"/>
        </w:rPr>
        <w:t>shared</w:t>
      </w:r>
      <w:proofErr w:type="spellEnd"/>
      <w:r w:rsidRPr="00C954D5">
        <w:rPr>
          <w:rFonts w:eastAsia="Times New Roman" w:cstheme="minorHAnsi"/>
          <w:color w:val="000000"/>
          <w:lang w:eastAsia="en-GB"/>
          <w14:ligatures w14:val="none"/>
        </w:rPr>
        <w:t xml:space="preserve">, escribiendo </w:t>
      </w:r>
      <w:r w:rsidRPr="00C954D5">
        <w:rPr>
          <w:rFonts w:eastAsia="Times New Roman" w:cstheme="minorHAnsi"/>
          <w:i/>
          <w:iCs/>
          <w:color w:val="000000"/>
          <w:lang w:eastAsia="en-GB"/>
          <w14:ligatures w14:val="none"/>
        </w:rPr>
        <w:t xml:space="preserve">#pragma </w:t>
      </w:r>
      <w:proofErr w:type="spellStart"/>
      <w:r w:rsidRPr="00C954D5">
        <w:rPr>
          <w:rFonts w:eastAsia="Times New Roman" w:cstheme="minorHAnsi"/>
          <w:i/>
          <w:iCs/>
          <w:color w:val="000000"/>
          <w:lang w:eastAsia="en-GB"/>
          <w14:ligatures w14:val="none"/>
        </w:rPr>
        <w:t>omp</w:t>
      </w:r>
      <w:proofErr w:type="spellEnd"/>
      <w:r w:rsidRPr="00C954D5">
        <w:rPr>
          <w:rFonts w:eastAsia="Times New Roman" w:cstheme="minorHAnsi"/>
          <w:i/>
          <w:iCs/>
          <w:color w:val="000000"/>
          <w:lang w:eastAsia="en-GB"/>
          <w14:ligatures w14:val="none"/>
        </w:rPr>
        <w:t xml:space="preserve"> </w:t>
      </w:r>
      <w:proofErr w:type="spellStart"/>
      <w:r w:rsidRPr="00C954D5">
        <w:rPr>
          <w:rFonts w:eastAsia="Times New Roman" w:cstheme="minorHAnsi"/>
          <w:i/>
          <w:iCs/>
          <w:color w:val="000000"/>
          <w:lang w:eastAsia="en-GB"/>
          <w14:ligatures w14:val="none"/>
        </w:rPr>
        <w:t>for</w:t>
      </w:r>
      <w:proofErr w:type="spellEnd"/>
      <w:r w:rsidRPr="00C954D5">
        <w:rPr>
          <w:rFonts w:eastAsia="Times New Roman" w:cstheme="minorHAnsi"/>
          <w:i/>
          <w:iCs/>
          <w:color w:val="000000"/>
          <w:lang w:eastAsia="en-GB"/>
          <w14:ligatures w14:val="none"/>
        </w:rPr>
        <w:t xml:space="preserve"> </w:t>
      </w:r>
      <w:proofErr w:type="spellStart"/>
      <w:r w:rsidRPr="00C954D5">
        <w:rPr>
          <w:rFonts w:eastAsia="Times New Roman" w:cstheme="minorHAnsi"/>
          <w:i/>
          <w:iCs/>
          <w:color w:val="000000"/>
          <w:lang w:eastAsia="en-GB"/>
          <w14:ligatures w14:val="none"/>
        </w:rPr>
        <w:t>reduction</w:t>
      </w:r>
      <w:proofErr w:type="spellEnd"/>
      <w:r w:rsidRPr="00C954D5">
        <w:rPr>
          <w:rFonts w:eastAsia="Times New Roman" w:cstheme="minorHAnsi"/>
          <w:i/>
          <w:iCs/>
          <w:color w:val="000000"/>
          <w:lang w:eastAsia="en-GB"/>
          <w14:ligatures w14:val="none"/>
        </w:rPr>
        <w:t>(</w:t>
      </w:r>
      <w:proofErr w:type="gramStart"/>
      <w:r w:rsidRPr="00C954D5">
        <w:rPr>
          <w:rFonts w:eastAsia="Times New Roman" w:cstheme="minorHAnsi"/>
          <w:i/>
          <w:iCs/>
          <w:color w:val="000000"/>
          <w:lang w:eastAsia="en-GB"/>
          <w14:ligatures w14:val="none"/>
        </w:rPr>
        <w:t>+:sum</w:t>
      </w:r>
      <w:proofErr w:type="gramEnd"/>
      <w:r w:rsidRPr="00C954D5">
        <w:rPr>
          <w:rFonts w:eastAsia="Times New Roman" w:cstheme="minorHAnsi"/>
          <w:i/>
          <w:iCs/>
          <w:color w:val="000000"/>
          <w:lang w:eastAsia="en-GB"/>
          <w14:ligatures w14:val="none"/>
        </w:rPr>
        <w:t>)</w:t>
      </w:r>
      <w:r w:rsidRPr="00C954D5">
        <w:rPr>
          <w:rFonts w:eastAsia="Times New Roman" w:cstheme="minorHAnsi"/>
          <w:color w:val="000000"/>
          <w:lang w:eastAsia="en-GB"/>
          <w14:ligatures w14:val="none"/>
        </w:rPr>
        <w:t xml:space="preserve"> antes del </w:t>
      </w:r>
      <w:proofErr w:type="spellStart"/>
      <w:r w:rsidRPr="00C954D5">
        <w:rPr>
          <w:rFonts w:eastAsia="Times New Roman" w:cstheme="minorHAnsi"/>
          <w:i/>
          <w:iCs/>
          <w:color w:val="000000"/>
          <w:lang w:eastAsia="en-GB"/>
          <w14:ligatures w14:val="none"/>
        </w:rPr>
        <w:t>for</w:t>
      </w:r>
      <w:proofErr w:type="spellEnd"/>
      <w:r w:rsidRPr="00C954D5">
        <w:rPr>
          <w:rFonts w:eastAsia="Times New Roman" w:cstheme="minorHAnsi"/>
          <w:i/>
          <w:iCs/>
          <w:color w:val="000000"/>
          <w:lang w:eastAsia="en-GB"/>
          <w14:ligatures w14:val="none"/>
        </w:rPr>
        <w:t xml:space="preserve"> </w:t>
      </w:r>
      <w:r w:rsidRPr="00C954D5">
        <w:rPr>
          <w:rFonts w:eastAsia="Times New Roman" w:cstheme="minorHAnsi"/>
          <w:color w:val="000000"/>
          <w:lang w:eastAsia="en-GB"/>
          <w14:ligatures w14:val="none"/>
        </w:rPr>
        <w:t xml:space="preserve">compartido, el resultado se estabiliza en: </w:t>
      </w:r>
      <w:r w:rsidRPr="00C954D5">
        <w:rPr>
          <w:rFonts w:eastAsia="Times New Roman" w:cstheme="minorHAnsi"/>
          <w:i/>
          <w:iCs/>
          <w:color w:val="000000"/>
          <w:lang w:eastAsia="en-GB"/>
          <w14:ligatures w14:val="none"/>
        </w:rPr>
        <w:t>sum = 499500.00.</w:t>
      </w:r>
    </w:p>
    <w:p w14:paraId="7C6785B7" w14:textId="77777777" w:rsidR="007D1775" w:rsidRDefault="007D1775" w:rsidP="001F73EE">
      <w:pPr>
        <w:spacing w:after="0" w:line="240" w:lineRule="auto"/>
        <w:jc w:val="both"/>
        <w:rPr>
          <w:rFonts w:eastAsia="Times New Roman" w:cstheme="minorHAnsi"/>
          <w:color w:val="000000"/>
          <w:sz w:val="20"/>
          <w:szCs w:val="20"/>
          <w:lang w:eastAsia="en-GB"/>
          <w14:ligatures w14:val="none"/>
        </w:rPr>
      </w:pPr>
    </w:p>
    <w:p w14:paraId="09238536" w14:textId="2BCE2E79" w:rsidR="00CE1969" w:rsidRDefault="00CE1969" w:rsidP="00CE1969">
      <w:pPr>
        <w:pStyle w:val="Sutitulos"/>
        <w:jc w:val="center"/>
        <w:rPr>
          <w:rFonts w:eastAsia="Times New Roman"/>
        </w:rPr>
      </w:pPr>
      <w:r>
        <w:rPr>
          <w:rFonts w:eastAsia="Times New Roman"/>
        </w:rPr>
        <w:t>tarea 1.2</w:t>
      </w:r>
    </w:p>
    <w:p w14:paraId="63D19ECE" w14:textId="77777777" w:rsidR="005403D9" w:rsidRPr="005403D9" w:rsidRDefault="005403D9" w:rsidP="005403D9">
      <w:pPr>
        <w:suppressAutoHyphens w:val="0"/>
        <w:spacing w:after="0" w:line="240" w:lineRule="auto"/>
        <w:rPr>
          <w:rFonts w:eastAsia="Times New Roman" w:cstheme="minorHAnsi"/>
          <w:b/>
          <w:bCs/>
          <w:sz w:val="24"/>
          <w:szCs w:val="24"/>
          <w:lang w:eastAsia="en-GB"/>
          <w14:ligatures w14:val="none"/>
        </w:rPr>
      </w:pPr>
      <w:r w:rsidRPr="005403D9">
        <w:rPr>
          <w:rFonts w:eastAsia="Times New Roman" w:cstheme="minorHAnsi"/>
          <w:b/>
          <w:bCs/>
          <w:color w:val="000000"/>
          <w:lang w:eastAsia="en-GB"/>
          <w14:ligatures w14:val="none"/>
        </w:rPr>
        <w:t>1. Explique qué hace el código que se añade a continuación.</w:t>
      </w:r>
    </w:p>
    <w:p w14:paraId="7BC62411" w14:textId="77777777" w:rsidR="005403D9" w:rsidRPr="005403D9" w:rsidRDefault="005403D9" w:rsidP="005403D9">
      <w:pPr>
        <w:suppressAutoHyphens w:val="0"/>
        <w:spacing w:after="0" w:line="240" w:lineRule="auto"/>
        <w:rPr>
          <w:rFonts w:eastAsia="Times New Roman" w:cstheme="minorHAnsi"/>
          <w:sz w:val="24"/>
          <w:szCs w:val="24"/>
          <w:lang w:eastAsia="en-GB"/>
          <w14:ligatures w14:val="none"/>
        </w:rPr>
      </w:pPr>
    </w:p>
    <w:p w14:paraId="7B629B34" w14:textId="77777777" w:rsidR="005403D9" w:rsidRPr="005403D9" w:rsidRDefault="005403D9" w:rsidP="005403D9">
      <w:pPr>
        <w:suppressAutoHyphens w:val="0"/>
        <w:spacing w:after="0" w:line="240" w:lineRule="auto"/>
        <w:rPr>
          <w:rFonts w:eastAsia="Times New Roman" w:cstheme="minorHAnsi"/>
          <w:sz w:val="24"/>
          <w:szCs w:val="24"/>
          <w:lang w:eastAsia="en-GB"/>
          <w14:ligatures w14:val="none"/>
        </w:rPr>
      </w:pPr>
      <w:r w:rsidRPr="005403D9">
        <w:rPr>
          <w:rFonts w:eastAsia="Times New Roman" w:cstheme="minorHAnsi"/>
          <w:color w:val="000000"/>
          <w:lang w:eastAsia="en-GB"/>
          <w14:ligatures w14:val="none"/>
        </w:rPr>
        <w:t xml:space="preserve">El código expuesto en el </w:t>
      </w:r>
      <w:proofErr w:type="spellStart"/>
      <w:r w:rsidRPr="005403D9">
        <w:rPr>
          <w:rFonts w:eastAsia="Times New Roman" w:cstheme="minorHAnsi"/>
          <w:color w:val="000000"/>
          <w:lang w:eastAsia="en-GB"/>
          <w14:ligatures w14:val="none"/>
        </w:rPr>
        <w:t>guión</w:t>
      </w:r>
      <w:proofErr w:type="spellEnd"/>
      <w:r w:rsidRPr="005403D9">
        <w:rPr>
          <w:rFonts w:eastAsia="Times New Roman" w:cstheme="minorHAnsi"/>
          <w:color w:val="000000"/>
          <w:lang w:eastAsia="en-GB"/>
          <w14:ligatures w14:val="none"/>
        </w:rPr>
        <w:t xml:space="preserve"> de la práctica suma los valores de los </w:t>
      </w:r>
      <w:proofErr w:type="spellStart"/>
      <w:r w:rsidRPr="005403D9">
        <w:rPr>
          <w:rFonts w:eastAsia="Times New Roman" w:cstheme="minorHAnsi"/>
          <w:color w:val="000000"/>
          <w:lang w:eastAsia="en-GB"/>
          <w14:ligatures w14:val="none"/>
        </w:rPr>
        <w:t>arrays</w:t>
      </w:r>
      <w:proofErr w:type="spellEnd"/>
      <w:r w:rsidRPr="005403D9">
        <w:rPr>
          <w:rFonts w:eastAsia="Times New Roman" w:cstheme="minorHAnsi"/>
          <w:color w:val="000000"/>
          <w:lang w:eastAsia="en-GB"/>
          <w14:ligatures w14:val="none"/>
        </w:rPr>
        <w:t xml:space="preserve"> a y b, previamente inicializados secuencialmente de 0 a N-1. Lo característico del código es que utiliza </w:t>
      </w:r>
      <w:proofErr w:type="spellStart"/>
      <w:r w:rsidRPr="005403D9">
        <w:rPr>
          <w:rFonts w:eastAsia="Times New Roman" w:cstheme="minorHAnsi"/>
          <w:color w:val="000000"/>
          <w:lang w:eastAsia="en-GB"/>
          <w14:ligatures w14:val="none"/>
        </w:rPr>
        <w:t>OpenMP</w:t>
      </w:r>
      <w:proofErr w:type="spellEnd"/>
      <w:r w:rsidRPr="005403D9">
        <w:rPr>
          <w:rFonts w:eastAsia="Times New Roman" w:cstheme="minorHAnsi"/>
          <w:color w:val="000000"/>
          <w:lang w:eastAsia="en-GB"/>
          <w14:ligatures w14:val="none"/>
        </w:rPr>
        <w:t xml:space="preserve"> para ejecutar las sumas en paralelo, distribuyendo la carga de trabajo entre varios hilos.</w:t>
      </w:r>
    </w:p>
    <w:p w14:paraId="10E923FD" w14:textId="77777777" w:rsidR="005403D9" w:rsidRPr="005403D9" w:rsidRDefault="005403D9" w:rsidP="005403D9">
      <w:pPr>
        <w:suppressAutoHyphens w:val="0"/>
        <w:spacing w:after="0" w:line="240" w:lineRule="auto"/>
        <w:rPr>
          <w:rFonts w:eastAsia="Times New Roman" w:cstheme="minorHAnsi"/>
          <w:sz w:val="24"/>
          <w:szCs w:val="24"/>
          <w:lang w:eastAsia="en-GB"/>
          <w14:ligatures w14:val="none"/>
        </w:rPr>
      </w:pPr>
    </w:p>
    <w:p w14:paraId="5B164B65" w14:textId="77777777" w:rsidR="005403D9" w:rsidRPr="005403D9" w:rsidRDefault="005403D9" w:rsidP="005403D9">
      <w:pPr>
        <w:suppressAutoHyphens w:val="0"/>
        <w:spacing w:after="0" w:line="240" w:lineRule="auto"/>
        <w:rPr>
          <w:rFonts w:eastAsia="Times New Roman" w:cstheme="minorHAnsi"/>
          <w:b/>
          <w:bCs/>
          <w:sz w:val="24"/>
          <w:szCs w:val="24"/>
          <w:lang w:eastAsia="en-GB"/>
          <w14:ligatures w14:val="none"/>
        </w:rPr>
      </w:pPr>
      <w:r w:rsidRPr="005403D9">
        <w:rPr>
          <w:rFonts w:eastAsia="Times New Roman" w:cstheme="minorHAnsi"/>
          <w:b/>
          <w:bCs/>
          <w:color w:val="000000"/>
          <w:lang w:eastAsia="en-GB"/>
          <w14:ligatures w14:val="none"/>
        </w:rPr>
        <w:t xml:space="preserve">2. Delimite las distintas regiones </w:t>
      </w:r>
      <w:proofErr w:type="spellStart"/>
      <w:r w:rsidRPr="005403D9">
        <w:rPr>
          <w:rFonts w:eastAsia="Times New Roman" w:cstheme="minorHAnsi"/>
          <w:b/>
          <w:bCs/>
          <w:color w:val="000000"/>
          <w:lang w:eastAsia="en-GB"/>
          <w14:ligatures w14:val="none"/>
        </w:rPr>
        <w:t>OpenMP</w:t>
      </w:r>
      <w:proofErr w:type="spellEnd"/>
      <w:r w:rsidRPr="005403D9">
        <w:rPr>
          <w:rFonts w:eastAsia="Times New Roman" w:cstheme="minorHAnsi"/>
          <w:b/>
          <w:bCs/>
          <w:color w:val="000000"/>
          <w:lang w:eastAsia="en-GB"/>
          <w14:ligatures w14:val="none"/>
        </w:rPr>
        <w:t xml:space="preserve"> en las que se está expresando paralelismo.</w:t>
      </w:r>
    </w:p>
    <w:p w14:paraId="01573B29" w14:textId="77777777" w:rsidR="005403D9" w:rsidRPr="005403D9" w:rsidRDefault="005403D9" w:rsidP="005403D9">
      <w:pPr>
        <w:suppressAutoHyphens w:val="0"/>
        <w:spacing w:after="0" w:line="240" w:lineRule="auto"/>
        <w:rPr>
          <w:rFonts w:eastAsia="Times New Roman" w:cstheme="minorHAnsi"/>
          <w:sz w:val="24"/>
          <w:szCs w:val="24"/>
          <w:lang w:eastAsia="en-GB"/>
          <w14:ligatures w14:val="none"/>
        </w:rPr>
      </w:pPr>
    </w:p>
    <w:p w14:paraId="355DA134" w14:textId="0C8A03FA" w:rsidR="005403D9" w:rsidRPr="005403D9" w:rsidRDefault="005403D9" w:rsidP="005403D9">
      <w:pPr>
        <w:suppressAutoHyphens w:val="0"/>
        <w:spacing w:after="0" w:line="240" w:lineRule="auto"/>
        <w:rPr>
          <w:rFonts w:eastAsia="Times New Roman" w:cstheme="minorHAnsi"/>
          <w:sz w:val="24"/>
          <w:szCs w:val="24"/>
          <w:lang w:eastAsia="en-GB"/>
          <w14:ligatures w14:val="none"/>
        </w:rPr>
      </w:pPr>
      <w:r w:rsidRPr="005403D9">
        <w:rPr>
          <w:rFonts w:eastAsia="Times New Roman" w:cstheme="minorHAnsi"/>
          <w:color w:val="000000"/>
          <w:lang w:eastAsia="en-GB"/>
          <w14:ligatures w14:val="none"/>
        </w:rPr>
        <w:t>Las regiones donde se expresa paralelismo en el código implementado son:</w:t>
      </w:r>
      <w:r w:rsidRPr="005403D9">
        <w:rPr>
          <w:rFonts w:eastAsia="Times New Roman" w:cstheme="minorHAnsi"/>
          <w:sz w:val="24"/>
          <w:szCs w:val="24"/>
          <w:lang w:eastAsia="en-GB"/>
          <w14:ligatures w14:val="none"/>
        </w:rPr>
        <w:br/>
      </w:r>
    </w:p>
    <w:p w14:paraId="63FE1FBE" w14:textId="77777777" w:rsidR="005403D9" w:rsidRPr="005403D9" w:rsidRDefault="005403D9" w:rsidP="005403D9">
      <w:pPr>
        <w:numPr>
          <w:ilvl w:val="0"/>
          <w:numId w:val="11"/>
        </w:numPr>
        <w:suppressAutoHyphens w:val="0"/>
        <w:spacing w:after="0" w:line="240" w:lineRule="auto"/>
        <w:textAlignment w:val="baseline"/>
        <w:rPr>
          <w:rFonts w:eastAsia="Times New Roman" w:cstheme="minorHAnsi"/>
          <w:color w:val="000000"/>
          <w:lang w:val="en-GB" w:eastAsia="en-GB"/>
          <w14:ligatures w14:val="none"/>
        </w:rPr>
      </w:pPr>
      <w:r w:rsidRPr="005403D9">
        <w:rPr>
          <w:rFonts w:eastAsia="Times New Roman" w:cstheme="minorHAnsi"/>
          <w:color w:val="000000"/>
          <w:lang w:val="en-GB" w:eastAsia="en-GB"/>
          <w14:ligatures w14:val="none"/>
        </w:rPr>
        <w:t xml:space="preserve">#pragma </w:t>
      </w:r>
      <w:proofErr w:type="spellStart"/>
      <w:r w:rsidRPr="005403D9">
        <w:rPr>
          <w:rFonts w:eastAsia="Times New Roman" w:cstheme="minorHAnsi"/>
          <w:color w:val="000000"/>
          <w:lang w:val="en-GB" w:eastAsia="en-GB"/>
          <w14:ligatures w14:val="none"/>
        </w:rPr>
        <w:t>omp</w:t>
      </w:r>
      <w:proofErr w:type="spellEnd"/>
      <w:r w:rsidRPr="005403D9">
        <w:rPr>
          <w:rFonts w:eastAsia="Times New Roman" w:cstheme="minorHAnsi"/>
          <w:color w:val="000000"/>
          <w:lang w:val="en-GB" w:eastAsia="en-GB"/>
          <w14:ligatures w14:val="none"/>
        </w:rPr>
        <w:t xml:space="preserve"> parallel </w:t>
      </w:r>
      <w:proofErr w:type="gramStart"/>
      <w:r w:rsidRPr="005403D9">
        <w:rPr>
          <w:rFonts w:eastAsia="Times New Roman" w:cstheme="minorHAnsi"/>
          <w:color w:val="000000"/>
          <w:lang w:val="en-GB" w:eastAsia="en-GB"/>
          <w14:ligatures w14:val="none"/>
        </w:rPr>
        <w:t>shared(</w:t>
      </w:r>
      <w:proofErr w:type="gramEnd"/>
      <w:r w:rsidRPr="005403D9">
        <w:rPr>
          <w:rFonts w:eastAsia="Times New Roman" w:cstheme="minorHAnsi"/>
          <w:color w:val="000000"/>
          <w:lang w:val="en-GB" w:eastAsia="en-GB"/>
          <w14:ligatures w14:val="none"/>
        </w:rPr>
        <w:t xml:space="preserve">a, b, c, </w:t>
      </w:r>
      <w:proofErr w:type="spellStart"/>
      <w:r w:rsidRPr="005403D9">
        <w:rPr>
          <w:rFonts w:eastAsia="Times New Roman" w:cstheme="minorHAnsi"/>
          <w:color w:val="000000"/>
          <w:lang w:val="en-GB" w:eastAsia="en-GB"/>
          <w14:ligatures w14:val="none"/>
        </w:rPr>
        <w:t>nthreads</w:t>
      </w:r>
      <w:proofErr w:type="spellEnd"/>
      <w:r w:rsidRPr="005403D9">
        <w:rPr>
          <w:rFonts w:eastAsia="Times New Roman" w:cstheme="minorHAnsi"/>
          <w:color w:val="000000"/>
          <w:lang w:val="en-GB" w:eastAsia="en-GB"/>
          <w14:ligatures w14:val="none"/>
        </w:rPr>
        <w:t>, chunk) private(</w:t>
      </w:r>
      <w:proofErr w:type="spellStart"/>
      <w:r w:rsidRPr="005403D9">
        <w:rPr>
          <w:rFonts w:eastAsia="Times New Roman" w:cstheme="minorHAnsi"/>
          <w:color w:val="000000"/>
          <w:lang w:val="en-GB" w:eastAsia="en-GB"/>
          <w14:ligatures w14:val="none"/>
        </w:rPr>
        <w:t>i</w:t>
      </w:r>
      <w:proofErr w:type="spellEnd"/>
      <w:r w:rsidRPr="005403D9">
        <w:rPr>
          <w:rFonts w:eastAsia="Times New Roman" w:cstheme="minorHAnsi"/>
          <w:color w:val="000000"/>
          <w:lang w:val="en-GB" w:eastAsia="en-GB"/>
          <w14:ligatures w14:val="none"/>
        </w:rPr>
        <w:t xml:space="preserve">, </w:t>
      </w:r>
      <w:proofErr w:type="spellStart"/>
      <w:r w:rsidRPr="005403D9">
        <w:rPr>
          <w:rFonts w:eastAsia="Times New Roman" w:cstheme="minorHAnsi"/>
          <w:color w:val="000000"/>
          <w:lang w:val="en-GB" w:eastAsia="en-GB"/>
          <w14:ligatures w14:val="none"/>
        </w:rPr>
        <w:t>tid</w:t>
      </w:r>
      <w:proofErr w:type="spellEnd"/>
      <w:r w:rsidRPr="005403D9">
        <w:rPr>
          <w:rFonts w:eastAsia="Times New Roman" w:cstheme="minorHAnsi"/>
          <w:color w:val="000000"/>
          <w:lang w:val="en-GB" w:eastAsia="en-GB"/>
          <w14:ligatures w14:val="none"/>
        </w:rPr>
        <w:t>)</w:t>
      </w:r>
    </w:p>
    <w:p w14:paraId="2714A809" w14:textId="77777777" w:rsidR="005403D9" w:rsidRPr="005403D9" w:rsidRDefault="005403D9" w:rsidP="005403D9">
      <w:pPr>
        <w:suppressAutoHyphens w:val="0"/>
        <w:spacing w:after="0" w:line="240" w:lineRule="auto"/>
        <w:rPr>
          <w:rFonts w:eastAsia="Times New Roman" w:cstheme="minorHAnsi"/>
          <w:sz w:val="24"/>
          <w:szCs w:val="24"/>
          <w:lang w:val="en-GB" w:eastAsia="en-GB"/>
          <w14:ligatures w14:val="none"/>
        </w:rPr>
      </w:pPr>
    </w:p>
    <w:p w14:paraId="4E373EF1" w14:textId="25C7584D" w:rsidR="005403D9" w:rsidRPr="005403D9" w:rsidRDefault="005403D9" w:rsidP="005403D9">
      <w:pPr>
        <w:suppressAutoHyphens w:val="0"/>
        <w:spacing w:after="0" w:line="240" w:lineRule="auto"/>
        <w:rPr>
          <w:rFonts w:eastAsia="Times New Roman" w:cstheme="minorHAnsi"/>
          <w:sz w:val="24"/>
          <w:szCs w:val="24"/>
          <w:lang w:eastAsia="en-GB"/>
          <w14:ligatures w14:val="none"/>
        </w:rPr>
      </w:pPr>
      <w:r w:rsidRPr="005403D9">
        <w:rPr>
          <w:rFonts w:eastAsia="Times New Roman" w:cstheme="minorHAnsi"/>
          <w:color w:val="000000"/>
          <w:lang w:eastAsia="en-GB"/>
          <w14:ligatures w14:val="none"/>
        </w:rPr>
        <w:t xml:space="preserve">Esta línea comienza la región paralela con </w:t>
      </w:r>
      <w:proofErr w:type="spellStart"/>
      <w:r w:rsidRPr="005403D9">
        <w:rPr>
          <w:rFonts w:eastAsia="Times New Roman" w:cstheme="minorHAnsi"/>
          <w:color w:val="000000"/>
          <w:lang w:eastAsia="en-GB"/>
          <w14:ligatures w14:val="none"/>
        </w:rPr>
        <w:t>OpenMP</w:t>
      </w:r>
      <w:proofErr w:type="spellEnd"/>
      <w:r w:rsidRPr="005403D9">
        <w:rPr>
          <w:rFonts w:eastAsia="Times New Roman" w:cstheme="minorHAnsi"/>
          <w:color w:val="000000"/>
          <w:lang w:eastAsia="en-GB"/>
          <w14:ligatures w14:val="none"/>
        </w:rPr>
        <w:t>. En ella se establecen las variables que se mantendrán inalteradas entre hilos (</w:t>
      </w:r>
      <w:r w:rsidRPr="005403D9">
        <w:rPr>
          <w:rFonts w:eastAsia="Times New Roman" w:cstheme="minorHAnsi"/>
          <w:i/>
          <w:iCs/>
          <w:color w:val="000000"/>
          <w:lang w:eastAsia="en-GB"/>
          <w14:ligatures w14:val="none"/>
        </w:rPr>
        <w:t>i</w:t>
      </w:r>
      <w:r w:rsidRPr="005403D9">
        <w:rPr>
          <w:rFonts w:eastAsia="Times New Roman" w:cstheme="minorHAnsi"/>
          <w:color w:val="000000"/>
          <w:lang w:eastAsia="en-GB"/>
          <w14:ligatures w14:val="none"/>
        </w:rPr>
        <w:t xml:space="preserve"> y </w:t>
      </w:r>
      <w:proofErr w:type="spellStart"/>
      <w:r w:rsidRPr="005403D9">
        <w:rPr>
          <w:rFonts w:eastAsia="Times New Roman" w:cstheme="minorHAnsi"/>
          <w:i/>
          <w:iCs/>
          <w:color w:val="000000"/>
          <w:lang w:eastAsia="en-GB"/>
          <w14:ligatures w14:val="none"/>
        </w:rPr>
        <w:t>tid</w:t>
      </w:r>
      <w:proofErr w:type="spellEnd"/>
      <w:r w:rsidRPr="005403D9">
        <w:rPr>
          <w:rFonts w:eastAsia="Times New Roman" w:cstheme="minorHAnsi"/>
          <w:color w:val="000000"/>
          <w:lang w:eastAsia="en-GB"/>
          <w14:ligatures w14:val="none"/>
        </w:rPr>
        <w:t>) y las que se compartirán (</w:t>
      </w:r>
      <w:r w:rsidRPr="005403D9">
        <w:rPr>
          <w:rFonts w:eastAsia="Times New Roman" w:cstheme="minorHAnsi"/>
          <w:i/>
          <w:iCs/>
          <w:color w:val="000000"/>
          <w:lang w:eastAsia="en-GB"/>
          <w14:ligatures w14:val="none"/>
        </w:rPr>
        <w:t xml:space="preserve">a, b, c, </w:t>
      </w:r>
      <w:proofErr w:type="spellStart"/>
      <w:r w:rsidRPr="005403D9">
        <w:rPr>
          <w:rFonts w:eastAsia="Times New Roman" w:cstheme="minorHAnsi"/>
          <w:i/>
          <w:iCs/>
          <w:color w:val="000000"/>
          <w:lang w:eastAsia="en-GB"/>
          <w14:ligatures w14:val="none"/>
        </w:rPr>
        <w:t>nthreads</w:t>
      </w:r>
      <w:proofErr w:type="spellEnd"/>
      <w:r w:rsidRPr="005403D9">
        <w:rPr>
          <w:rFonts w:eastAsia="Times New Roman" w:cstheme="minorHAnsi"/>
          <w:i/>
          <w:iCs/>
          <w:color w:val="000000"/>
          <w:lang w:eastAsia="en-GB"/>
          <w14:ligatures w14:val="none"/>
        </w:rPr>
        <w:t xml:space="preserve"> </w:t>
      </w:r>
      <w:r w:rsidRPr="005403D9">
        <w:rPr>
          <w:rFonts w:eastAsia="Times New Roman" w:cstheme="minorHAnsi"/>
          <w:color w:val="000000"/>
          <w:lang w:eastAsia="en-GB"/>
          <w14:ligatures w14:val="none"/>
        </w:rPr>
        <w:t xml:space="preserve">y </w:t>
      </w:r>
      <w:proofErr w:type="spellStart"/>
      <w:r w:rsidRPr="005403D9">
        <w:rPr>
          <w:rFonts w:eastAsia="Times New Roman" w:cstheme="minorHAnsi"/>
          <w:i/>
          <w:iCs/>
          <w:color w:val="000000"/>
          <w:lang w:eastAsia="en-GB"/>
          <w14:ligatures w14:val="none"/>
        </w:rPr>
        <w:t>chunk</w:t>
      </w:r>
      <w:proofErr w:type="spellEnd"/>
      <w:r w:rsidRPr="005403D9">
        <w:rPr>
          <w:rFonts w:eastAsia="Times New Roman" w:cstheme="minorHAnsi"/>
          <w:color w:val="000000"/>
          <w:lang w:eastAsia="en-GB"/>
          <w14:ligatures w14:val="none"/>
        </w:rPr>
        <w:t>).</w:t>
      </w:r>
      <w:r w:rsidRPr="005403D9">
        <w:rPr>
          <w:rFonts w:eastAsia="Times New Roman" w:cstheme="minorHAnsi"/>
          <w:sz w:val="24"/>
          <w:szCs w:val="24"/>
          <w:lang w:eastAsia="en-GB"/>
          <w14:ligatures w14:val="none"/>
        </w:rPr>
        <w:br/>
      </w:r>
    </w:p>
    <w:p w14:paraId="38769525" w14:textId="77777777" w:rsidR="005403D9" w:rsidRPr="005403D9" w:rsidRDefault="005403D9" w:rsidP="005403D9">
      <w:pPr>
        <w:numPr>
          <w:ilvl w:val="0"/>
          <w:numId w:val="12"/>
        </w:numPr>
        <w:suppressAutoHyphens w:val="0"/>
        <w:spacing w:after="0" w:line="240" w:lineRule="auto"/>
        <w:textAlignment w:val="baseline"/>
        <w:rPr>
          <w:rFonts w:eastAsia="Times New Roman" w:cstheme="minorHAnsi"/>
          <w:color w:val="000000"/>
          <w:lang w:val="en-GB" w:eastAsia="en-GB"/>
          <w14:ligatures w14:val="none"/>
        </w:rPr>
      </w:pPr>
      <w:r w:rsidRPr="005403D9">
        <w:rPr>
          <w:rFonts w:eastAsia="Times New Roman" w:cstheme="minorHAnsi"/>
          <w:color w:val="000000"/>
          <w:lang w:val="en-GB" w:eastAsia="en-GB"/>
          <w14:ligatures w14:val="none"/>
        </w:rPr>
        <w:t xml:space="preserve">#pragma </w:t>
      </w:r>
      <w:proofErr w:type="spellStart"/>
      <w:r w:rsidRPr="005403D9">
        <w:rPr>
          <w:rFonts w:eastAsia="Times New Roman" w:cstheme="minorHAnsi"/>
          <w:color w:val="000000"/>
          <w:lang w:val="en-GB" w:eastAsia="en-GB"/>
          <w14:ligatures w14:val="none"/>
        </w:rPr>
        <w:t>omp</w:t>
      </w:r>
      <w:proofErr w:type="spellEnd"/>
      <w:r w:rsidRPr="005403D9">
        <w:rPr>
          <w:rFonts w:eastAsia="Times New Roman" w:cstheme="minorHAnsi"/>
          <w:color w:val="000000"/>
          <w:lang w:val="en-GB" w:eastAsia="en-GB"/>
          <w14:ligatures w14:val="none"/>
        </w:rPr>
        <w:t xml:space="preserve"> for schedule(</w:t>
      </w:r>
      <w:proofErr w:type="spellStart"/>
      <w:proofErr w:type="gramStart"/>
      <w:r w:rsidRPr="005403D9">
        <w:rPr>
          <w:rFonts w:eastAsia="Times New Roman" w:cstheme="minorHAnsi"/>
          <w:color w:val="000000"/>
          <w:lang w:val="en-GB" w:eastAsia="en-GB"/>
          <w14:ligatures w14:val="none"/>
        </w:rPr>
        <w:t>dynamic,chunk</w:t>
      </w:r>
      <w:proofErr w:type="spellEnd"/>
      <w:proofErr w:type="gramEnd"/>
      <w:r w:rsidRPr="005403D9">
        <w:rPr>
          <w:rFonts w:eastAsia="Times New Roman" w:cstheme="minorHAnsi"/>
          <w:color w:val="000000"/>
          <w:lang w:val="en-GB" w:eastAsia="en-GB"/>
          <w14:ligatures w14:val="none"/>
        </w:rPr>
        <w:t>)</w:t>
      </w:r>
    </w:p>
    <w:p w14:paraId="38446E01" w14:textId="77777777" w:rsidR="005403D9" w:rsidRPr="005403D9" w:rsidRDefault="005403D9" w:rsidP="005403D9">
      <w:pPr>
        <w:suppressAutoHyphens w:val="0"/>
        <w:spacing w:after="0" w:line="240" w:lineRule="auto"/>
        <w:rPr>
          <w:rFonts w:eastAsia="Times New Roman" w:cstheme="minorHAnsi"/>
          <w:sz w:val="24"/>
          <w:szCs w:val="24"/>
          <w:lang w:val="en-GB" w:eastAsia="en-GB"/>
          <w14:ligatures w14:val="none"/>
        </w:rPr>
      </w:pPr>
    </w:p>
    <w:p w14:paraId="343CF3BB" w14:textId="77777777" w:rsidR="005403D9" w:rsidRPr="005403D9" w:rsidRDefault="005403D9" w:rsidP="005403D9">
      <w:pPr>
        <w:suppressAutoHyphens w:val="0"/>
        <w:spacing w:after="0" w:line="240" w:lineRule="auto"/>
        <w:rPr>
          <w:rFonts w:eastAsia="Times New Roman" w:cstheme="minorHAnsi"/>
          <w:sz w:val="24"/>
          <w:szCs w:val="24"/>
          <w:lang w:eastAsia="en-GB"/>
          <w14:ligatures w14:val="none"/>
        </w:rPr>
      </w:pPr>
      <w:r w:rsidRPr="005403D9">
        <w:rPr>
          <w:rFonts w:eastAsia="Times New Roman" w:cstheme="minorHAnsi"/>
          <w:color w:val="000000"/>
          <w:lang w:eastAsia="en-GB"/>
          <w14:ligatures w14:val="none"/>
        </w:rPr>
        <w:t xml:space="preserve">Esta directiva divide el bucle </w:t>
      </w:r>
      <w:proofErr w:type="spellStart"/>
      <w:r w:rsidRPr="005403D9">
        <w:rPr>
          <w:rFonts w:eastAsia="Times New Roman" w:cstheme="minorHAnsi"/>
          <w:color w:val="000000"/>
          <w:lang w:eastAsia="en-GB"/>
          <w14:ligatures w14:val="none"/>
        </w:rPr>
        <w:t>for</w:t>
      </w:r>
      <w:proofErr w:type="spellEnd"/>
      <w:r w:rsidRPr="005403D9">
        <w:rPr>
          <w:rFonts w:eastAsia="Times New Roman" w:cstheme="minorHAnsi"/>
          <w:color w:val="000000"/>
          <w:lang w:eastAsia="en-GB"/>
          <w14:ligatures w14:val="none"/>
        </w:rPr>
        <w:t xml:space="preserve"> en tareas que se ejecutarán en paralelo entre los hilos.</w:t>
      </w:r>
    </w:p>
    <w:p w14:paraId="215F1ED5" w14:textId="77777777" w:rsidR="005403D9" w:rsidRPr="005403D9" w:rsidRDefault="005403D9" w:rsidP="005403D9">
      <w:pPr>
        <w:suppressAutoHyphens w:val="0"/>
        <w:spacing w:after="0" w:line="240" w:lineRule="auto"/>
        <w:rPr>
          <w:rFonts w:eastAsia="Times New Roman" w:cstheme="minorHAnsi"/>
          <w:sz w:val="24"/>
          <w:szCs w:val="24"/>
          <w:lang w:eastAsia="en-GB"/>
          <w14:ligatures w14:val="none"/>
        </w:rPr>
      </w:pPr>
    </w:p>
    <w:p w14:paraId="592E994F" w14:textId="77777777" w:rsidR="005403D9" w:rsidRPr="005403D9" w:rsidRDefault="005403D9" w:rsidP="005403D9">
      <w:pPr>
        <w:suppressAutoHyphens w:val="0"/>
        <w:spacing w:after="0" w:line="240" w:lineRule="auto"/>
        <w:rPr>
          <w:rFonts w:eastAsia="Times New Roman" w:cstheme="minorHAnsi"/>
          <w:b/>
          <w:bCs/>
          <w:sz w:val="24"/>
          <w:szCs w:val="24"/>
          <w:lang w:eastAsia="en-GB"/>
          <w14:ligatures w14:val="none"/>
        </w:rPr>
      </w:pPr>
      <w:r w:rsidRPr="005403D9">
        <w:rPr>
          <w:rFonts w:eastAsia="Times New Roman" w:cstheme="minorHAnsi"/>
          <w:b/>
          <w:bCs/>
          <w:color w:val="000000"/>
          <w:lang w:eastAsia="en-GB"/>
          <w14:ligatures w14:val="none"/>
        </w:rPr>
        <w:t xml:space="preserve">3. Explique con detalle qué hace el modificador de </w:t>
      </w:r>
      <w:proofErr w:type="spellStart"/>
      <w:r w:rsidRPr="005403D9">
        <w:rPr>
          <w:rFonts w:eastAsia="Times New Roman" w:cstheme="minorHAnsi"/>
          <w:b/>
          <w:bCs/>
          <w:color w:val="000000"/>
          <w:lang w:eastAsia="en-GB"/>
          <w14:ligatures w14:val="none"/>
        </w:rPr>
        <w:t>OpenMP</w:t>
      </w:r>
      <w:proofErr w:type="spellEnd"/>
      <w:r w:rsidRPr="005403D9">
        <w:rPr>
          <w:rFonts w:eastAsia="Times New Roman" w:cstheme="minorHAnsi"/>
          <w:b/>
          <w:bCs/>
          <w:color w:val="000000"/>
          <w:lang w:eastAsia="en-GB"/>
          <w14:ligatures w14:val="none"/>
        </w:rPr>
        <w:t xml:space="preserve"> </w:t>
      </w:r>
      <w:proofErr w:type="spellStart"/>
      <w:r w:rsidRPr="005403D9">
        <w:rPr>
          <w:rFonts w:eastAsia="Times New Roman" w:cstheme="minorHAnsi"/>
          <w:b/>
          <w:bCs/>
          <w:i/>
          <w:iCs/>
          <w:color w:val="000000"/>
          <w:lang w:eastAsia="en-GB"/>
          <w14:ligatures w14:val="none"/>
        </w:rPr>
        <w:t>schedule</w:t>
      </w:r>
      <w:proofErr w:type="spellEnd"/>
      <w:r w:rsidRPr="005403D9">
        <w:rPr>
          <w:rFonts w:eastAsia="Times New Roman" w:cstheme="minorHAnsi"/>
          <w:b/>
          <w:bCs/>
          <w:color w:val="000000"/>
          <w:lang w:eastAsia="en-GB"/>
          <w14:ligatures w14:val="none"/>
        </w:rPr>
        <w:t>. ¿Cuáles pueden ser</w:t>
      </w:r>
    </w:p>
    <w:p w14:paraId="6BBC53EC" w14:textId="2A35D69A" w:rsidR="005403D9" w:rsidRPr="005403D9" w:rsidRDefault="005403D9" w:rsidP="005403D9">
      <w:pPr>
        <w:suppressAutoHyphens w:val="0"/>
        <w:spacing w:after="0" w:line="240" w:lineRule="auto"/>
        <w:rPr>
          <w:rFonts w:eastAsia="Times New Roman" w:cstheme="minorHAnsi"/>
          <w:b/>
          <w:bCs/>
          <w:sz w:val="24"/>
          <w:szCs w:val="24"/>
          <w:lang w:eastAsia="en-GB"/>
          <w14:ligatures w14:val="none"/>
        </w:rPr>
      </w:pPr>
      <w:r w:rsidRPr="005403D9">
        <w:rPr>
          <w:rFonts w:eastAsia="Times New Roman" w:cstheme="minorHAnsi"/>
          <w:b/>
          <w:bCs/>
          <w:color w:val="000000"/>
          <w:lang w:eastAsia="en-GB"/>
          <w14:ligatures w14:val="none"/>
        </w:rPr>
        <w:t xml:space="preserve">sus argumentos? ¿Qué función tiene la variable </w:t>
      </w:r>
      <w:proofErr w:type="spellStart"/>
      <w:r w:rsidRPr="005403D9">
        <w:rPr>
          <w:rFonts w:eastAsia="Times New Roman" w:cstheme="minorHAnsi"/>
          <w:b/>
          <w:bCs/>
          <w:i/>
          <w:iCs/>
          <w:color w:val="000000"/>
          <w:lang w:eastAsia="en-GB"/>
          <w14:ligatures w14:val="none"/>
        </w:rPr>
        <w:t>chunk</w:t>
      </w:r>
      <w:proofErr w:type="spellEnd"/>
      <w:r w:rsidRPr="005403D9">
        <w:rPr>
          <w:rFonts w:eastAsia="Times New Roman" w:cstheme="minorHAnsi"/>
          <w:b/>
          <w:bCs/>
          <w:i/>
          <w:iCs/>
          <w:color w:val="000000"/>
          <w:lang w:eastAsia="en-GB"/>
          <w14:ligatures w14:val="none"/>
        </w:rPr>
        <w:t xml:space="preserve"> </w:t>
      </w:r>
      <w:r w:rsidRPr="005403D9">
        <w:rPr>
          <w:rFonts w:eastAsia="Times New Roman" w:cstheme="minorHAnsi"/>
          <w:b/>
          <w:bCs/>
          <w:color w:val="000000"/>
          <w:lang w:eastAsia="en-GB"/>
          <w14:ligatures w14:val="none"/>
        </w:rPr>
        <w:t>en el código</w:t>
      </w:r>
      <w:r w:rsidR="00151666">
        <w:rPr>
          <w:rFonts w:eastAsia="Times New Roman" w:cstheme="minorHAnsi"/>
          <w:b/>
          <w:bCs/>
          <w:color w:val="000000"/>
          <w:lang w:eastAsia="en-GB"/>
          <w14:ligatures w14:val="none"/>
        </w:rPr>
        <w:t>?</w:t>
      </w:r>
      <w:r w:rsidRPr="005403D9">
        <w:rPr>
          <w:rFonts w:eastAsia="Times New Roman" w:cstheme="minorHAnsi"/>
          <w:b/>
          <w:bCs/>
          <w:color w:val="000000"/>
          <w:lang w:eastAsia="en-GB"/>
          <w14:ligatures w14:val="none"/>
        </w:rPr>
        <w:t xml:space="preserve"> ¿A qué afecta?</w:t>
      </w:r>
    </w:p>
    <w:p w14:paraId="32EC77FA" w14:textId="77777777" w:rsidR="005403D9" w:rsidRPr="005403D9" w:rsidRDefault="005403D9" w:rsidP="005403D9">
      <w:pPr>
        <w:suppressAutoHyphens w:val="0"/>
        <w:spacing w:after="0" w:line="240" w:lineRule="auto"/>
        <w:rPr>
          <w:rFonts w:eastAsia="Times New Roman" w:cstheme="minorHAnsi"/>
          <w:sz w:val="24"/>
          <w:szCs w:val="24"/>
          <w:lang w:eastAsia="en-GB"/>
          <w14:ligatures w14:val="none"/>
        </w:rPr>
      </w:pPr>
    </w:p>
    <w:p w14:paraId="34C37362" w14:textId="77777777" w:rsidR="005403D9" w:rsidRPr="005403D9" w:rsidRDefault="005403D9" w:rsidP="005403D9">
      <w:pPr>
        <w:suppressAutoHyphens w:val="0"/>
        <w:spacing w:after="0" w:line="240" w:lineRule="auto"/>
        <w:rPr>
          <w:rFonts w:eastAsia="Times New Roman" w:cstheme="minorHAnsi"/>
          <w:sz w:val="24"/>
          <w:szCs w:val="24"/>
          <w:lang w:eastAsia="en-GB"/>
          <w14:ligatures w14:val="none"/>
        </w:rPr>
      </w:pPr>
      <w:r w:rsidRPr="005403D9">
        <w:rPr>
          <w:rFonts w:eastAsia="Times New Roman" w:cstheme="minorHAnsi"/>
          <w:color w:val="000000"/>
          <w:lang w:eastAsia="en-GB"/>
          <w14:ligatures w14:val="none"/>
        </w:rPr>
        <w:t xml:space="preserve">El operador </w:t>
      </w:r>
      <w:proofErr w:type="spellStart"/>
      <w:r w:rsidRPr="005403D9">
        <w:rPr>
          <w:rFonts w:eastAsia="Times New Roman" w:cstheme="minorHAnsi"/>
          <w:i/>
          <w:iCs/>
          <w:color w:val="000000"/>
          <w:lang w:eastAsia="en-GB"/>
          <w14:ligatures w14:val="none"/>
        </w:rPr>
        <w:t>shedule</w:t>
      </w:r>
      <w:proofErr w:type="spellEnd"/>
      <w:r w:rsidRPr="005403D9">
        <w:rPr>
          <w:rFonts w:eastAsia="Times New Roman" w:cstheme="minorHAnsi"/>
          <w:color w:val="000000"/>
          <w:lang w:eastAsia="en-GB"/>
          <w14:ligatures w14:val="none"/>
        </w:rPr>
        <w:t xml:space="preserve"> sirve para configurar la distribución de las iteraciones del bucle </w:t>
      </w:r>
      <w:proofErr w:type="spellStart"/>
      <w:r w:rsidRPr="005403D9">
        <w:rPr>
          <w:rFonts w:eastAsia="Times New Roman" w:cstheme="minorHAnsi"/>
          <w:color w:val="000000"/>
          <w:lang w:eastAsia="en-GB"/>
          <w14:ligatures w14:val="none"/>
        </w:rPr>
        <w:t>for</w:t>
      </w:r>
      <w:proofErr w:type="spellEnd"/>
      <w:r w:rsidRPr="005403D9">
        <w:rPr>
          <w:rFonts w:eastAsia="Times New Roman" w:cstheme="minorHAnsi"/>
          <w:color w:val="000000"/>
          <w:lang w:eastAsia="en-GB"/>
          <w14:ligatures w14:val="none"/>
        </w:rPr>
        <w:t xml:space="preserve"> entre los hilos paralelos.</w:t>
      </w:r>
    </w:p>
    <w:p w14:paraId="492E4DF8" w14:textId="77777777" w:rsidR="005403D9" w:rsidRPr="005403D9" w:rsidRDefault="005403D9" w:rsidP="005403D9">
      <w:pPr>
        <w:suppressAutoHyphens w:val="0"/>
        <w:spacing w:after="0" w:line="240" w:lineRule="auto"/>
        <w:rPr>
          <w:rFonts w:eastAsia="Times New Roman" w:cstheme="minorHAnsi"/>
          <w:sz w:val="24"/>
          <w:szCs w:val="24"/>
          <w:lang w:eastAsia="en-GB"/>
          <w14:ligatures w14:val="none"/>
        </w:rPr>
      </w:pPr>
    </w:p>
    <w:p w14:paraId="1071F4FE" w14:textId="77777777" w:rsidR="005403D9" w:rsidRPr="005403D9" w:rsidRDefault="005403D9" w:rsidP="005403D9">
      <w:pPr>
        <w:suppressAutoHyphens w:val="0"/>
        <w:spacing w:after="0" w:line="240" w:lineRule="auto"/>
        <w:rPr>
          <w:rFonts w:eastAsia="Times New Roman" w:cstheme="minorHAnsi"/>
          <w:sz w:val="24"/>
          <w:szCs w:val="24"/>
          <w:lang w:eastAsia="en-GB"/>
          <w14:ligatures w14:val="none"/>
        </w:rPr>
      </w:pPr>
      <w:r w:rsidRPr="005403D9">
        <w:rPr>
          <w:rFonts w:eastAsia="Times New Roman" w:cstheme="minorHAnsi"/>
          <w:color w:val="000000"/>
          <w:lang w:eastAsia="en-GB"/>
          <w14:ligatures w14:val="none"/>
        </w:rPr>
        <w:t xml:space="preserve">El valor de </w:t>
      </w:r>
      <w:proofErr w:type="spellStart"/>
      <w:r w:rsidRPr="005403D9">
        <w:rPr>
          <w:rFonts w:eastAsia="Times New Roman" w:cstheme="minorHAnsi"/>
          <w:color w:val="000000"/>
          <w:lang w:eastAsia="en-GB"/>
          <w14:ligatures w14:val="none"/>
        </w:rPr>
        <w:t>chunk</w:t>
      </w:r>
      <w:proofErr w:type="spellEnd"/>
      <w:r w:rsidRPr="005403D9">
        <w:rPr>
          <w:rFonts w:eastAsia="Times New Roman" w:cstheme="minorHAnsi"/>
          <w:color w:val="000000"/>
          <w:lang w:eastAsia="en-GB"/>
          <w14:ligatures w14:val="none"/>
        </w:rPr>
        <w:t xml:space="preserve"> sirve para especificar cuántas iteraciones se asignan a cada hilo. En este caso, este valor viene definido por la constante CHUNKSIZE que vale 10, por lo que por cada bloque atenderá a 10 iteraciones.</w:t>
      </w:r>
    </w:p>
    <w:p w14:paraId="7ED07C33" w14:textId="77777777" w:rsidR="005403D9" w:rsidRPr="005403D9" w:rsidRDefault="005403D9" w:rsidP="005403D9">
      <w:pPr>
        <w:suppressAutoHyphens w:val="0"/>
        <w:spacing w:after="240" w:line="240" w:lineRule="auto"/>
        <w:rPr>
          <w:rFonts w:eastAsia="Times New Roman" w:cstheme="minorHAnsi"/>
          <w:sz w:val="24"/>
          <w:szCs w:val="24"/>
          <w:lang w:eastAsia="en-GB"/>
          <w14:ligatures w14:val="none"/>
        </w:rPr>
      </w:pPr>
    </w:p>
    <w:p w14:paraId="1F39BF1E" w14:textId="77777777" w:rsidR="005403D9" w:rsidRPr="005403D9" w:rsidRDefault="005403D9" w:rsidP="005403D9">
      <w:pPr>
        <w:suppressAutoHyphens w:val="0"/>
        <w:spacing w:after="0" w:line="240" w:lineRule="auto"/>
        <w:rPr>
          <w:rFonts w:eastAsia="Times New Roman" w:cstheme="minorHAnsi"/>
          <w:b/>
          <w:bCs/>
          <w:sz w:val="24"/>
          <w:szCs w:val="24"/>
          <w:lang w:eastAsia="en-GB"/>
          <w14:ligatures w14:val="none"/>
        </w:rPr>
      </w:pPr>
      <w:r w:rsidRPr="005403D9">
        <w:rPr>
          <w:rFonts w:eastAsia="Times New Roman" w:cstheme="minorHAnsi"/>
          <w:b/>
          <w:bCs/>
          <w:color w:val="000000"/>
          <w:lang w:eastAsia="en-GB"/>
          <w14:ligatures w14:val="none"/>
        </w:rPr>
        <w:t xml:space="preserve">4. ¿Qué función tiene el modificador de </w:t>
      </w:r>
      <w:proofErr w:type="spellStart"/>
      <w:r w:rsidRPr="005403D9">
        <w:rPr>
          <w:rFonts w:eastAsia="Times New Roman" w:cstheme="minorHAnsi"/>
          <w:b/>
          <w:bCs/>
          <w:color w:val="000000"/>
          <w:lang w:eastAsia="en-GB"/>
          <w14:ligatures w14:val="none"/>
        </w:rPr>
        <w:t>OpenMP</w:t>
      </w:r>
      <w:proofErr w:type="spellEnd"/>
      <w:r w:rsidRPr="005403D9">
        <w:rPr>
          <w:rFonts w:eastAsia="Times New Roman" w:cstheme="minorHAnsi"/>
          <w:b/>
          <w:bCs/>
          <w:color w:val="000000"/>
          <w:lang w:eastAsia="en-GB"/>
          <w14:ligatures w14:val="none"/>
        </w:rPr>
        <w:t xml:space="preserve"> </w:t>
      </w:r>
      <w:proofErr w:type="spellStart"/>
      <w:r w:rsidRPr="005403D9">
        <w:rPr>
          <w:rFonts w:eastAsia="Times New Roman" w:cstheme="minorHAnsi"/>
          <w:b/>
          <w:bCs/>
          <w:color w:val="000000"/>
          <w:lang w:eastAsia="en-GB"/>
          <w14:ligatures w14:val="none"/>
        </w:rPr>
        <w:t>dynamic</w:t>
      </w:r>
      <w:proofErr w:type="spellEnd"/>
      <w:r w:rsidRPr="005403D9">
        <w:rPr>
          <w:rFonts w:eastAsia="Times New Roman" w:cstheme="minorHAnsi"/>
          <w:b/>
          <w:bCs/>
          <w:color w:val="000000"/>
          <w:lang w:eastAsia="en-GB"/>
          <w14:ligatures w14:val="none"/>
        </w:rPr>
        <w:t xml:space="preserve"> en el código?</w:t>
      </w:r>
    </w:p>
    <w:p w14:paraId="0565AEDB" w14:textId="77777777" w:rsidR="005403D9" w:rsidRPr="005403D9" w:rsidRDefault="005403D9" w:rsidP="005403D9">
      <w:pPr>
        <w:suppressAutoHyphens w:val="0"/>
        <w:spacing w:after="0" w:line="240" w:lineRule="auto"/>
        <w:rPr>
          <w:rFonts w:eastAsia="Times New Roman" w:cstheme="minorHAnsi"/>
          <w:sz w:val="24"/>
          <w:szCs w:val="24"/>
          <w:lang w:eastAsia="en-GB"/>
          <w14:ligatures w14:val="none"/>
        </w:rPr>
      </w:pPr>
    </w:p>
    <w:p w14:paraId="28F1A994" w14:textId="77777777" w:rsidR="005403D9" w:rsidRPr="005403D9" w:rsidRDefault="005403D9" w:rsidP="005403D9">
      <w:pPr>
        <w:suppressAutoHyphens w:val="0"/>
        <w:spacing w:after="0" w:line="240" w:lineRule="auto"/>
        <w:jc w:val="both"/>
        <w:rPr>
          <w:rFonts w:eastAsia="Times New Roman" w:cstheme="minorHAnsi"/>
          <w:sz w:val="24"/>
          <w:szCs w:val="24"/>
          <w:lang w:eastAsia="en-GB"/>
          <w14:ligatures w14:val="none"/>
        </w:rPr>
      </w:pPr>
      <w:r w:rsidRPr="005403D9">
        <w:rPr>
          <w:rFonts w:eastAsia="Times New Roman" w:cstheme="minorHAnsi"/>
          <w:color w:val="000000"/>
          <w:lang w:eastAsia="en-GB"/>
          <w14:ligatures w14:val="none"/>
        </w:rPr>
        <w:t xml:space="preserve">Establece que las iteraciones se asignan a medida que los hilos terminan su trabajo anterior, lo que ayuda a equilibrar la carga de trabajo de manera más eficiente si algunas iteraciones toman más tiempo que otras y a evitar que </w:t>
      </w:r>
      <w:proofErr w:type="gramStart"/>
      <w:r w:rsidRPr="005403D9">
        <w:rPr>
          <w:rFonts w:eastAsia="Times New Roman" w:cstheme="minorHAnsi"/>
          <w:color w:val="000000"/>
          <w:lang w:eastAsia="en-GB"/>
          <w14:ligatures w14:val="none"/>
        </w:rPr>
        <w:t>hayan</w:t>
      </w:r>
      <w:proofErr w:type="gramEnd"/>
      <w:r w:rsidRPr="005403D9">
        <w:rPr>
          <w:rFonts w:eastAsia="Times New Roman" w:cstheme="minorHAnsi"/>
          <w:color w:val="000000"/>
          <w:lang w:eastAsia="en-GB"/>
          <w14:ligatures w14:val="none"/>
        </w:rPr>
        <w:t xml:space="preserve"> hilos inactivos.</w:t>
      </w:r>
    </w:p>
    <w:p w14:paraId="5A035813" w14:textId="77777777" w:rsidR="005403D9" w:rsidRPr="005403D9" w:rsidRDefault="005403D9" w:rsidP="005403D9">
      <w:pPr>
        <w:suppressAutoHyphens w:val="0"/>
        <w:spacing w:after="0" w:line="240" w:lineRule="auto"/>
        <w:rPr>
          <w:rFonts w:eastAsia="Times New Roman" w:cstheme="minorHAnsi"/>
          <w:sz w:val="24"/>
          <w:szCs w:val="24"/>
          <w:lang w:eastAsia="en-GB"/>
          <w14:ligatures w14:val="none"/>
        </w:rPr>
      </w:pPr>
    </w:p>
    <w:p w14:paraId="4D56AB6A" w14:textId="77777777" w:rsidR="005403D9" w:rsidRPr="005403D9" w:rsidRDefault="005403D9" w:rsidP="005403D9">
      <w:pPr>
        <w:suppressAutoHyphens w:val="0"/>
        <w:spacing w:after="0" w:line="240" w:lineRule="auto"/>
        <w:rPr>
          <w:rFonts w:eastAsia="Times New Roman" w:cstheme="minorHAnsi"/>
          <w:b/>
          <w:bCs/>
          <w:sz w:val="24"/>
          <w:szCs w:val="24"/>
          <w:lang w:eastAsia="en-GB"/>
          <w14:ligatures w14:val="none"/>
        </w:rPr>
      </w:pPr>
      <w:r w:rsidRPr="005403D9">
        <w:rPr>
          <w:rFonts w:eastAsia="Times New Roman" w:cstheme="minorHAnsi"/>
          <w:b/>
          <w:bCs/>
          <w:color w:val="000000"/>
          <w:lang w:eastAsia="en-GB"/>
          <w14:ligatures w14:val="none"/>
        </w:rPr>
        <w:t xml:space="preserve">5. Investigue qué pasa si no declara como privadas las variables </w:t>
      </w:r>
      <w:r w:rsidRPr="005403D9">
        <w:rPr>
          <w:rFonts w:eastAsia="Times New Roman" w:cstheme="minorHAnsi"/>
          <w:b/>
          <w:bCs/>
          <w:i/>
          <w:iCs/>
          <w:color w:val="000000"/>
          <w:lang w:eastAsia="en-GB"/>
          <w14:ligatures w14:val="none"/>
        </w:rPr>
        <w:t>i</w:t>
      </w:r>
      <w:r w:rsidRPr="005403D9">
        <w:rPr>
          <w:rFonts w:eastAsia="Times New Roman" w:cstheme="minorHAnsi"/>
          <w:b/>
          <w:bCs/>
          <w:color w:val="000000"/>
          <w:lang w:eastAsia="en-GB"/>
          <w14:ligatures w14:val="none"/>
        </w:rPr>
        <w:t xml:space="preserve"> y </w:t>
      </w:r>
      <w:proofErr w:type="spellStart"/>
      <w:r w:rsidRPr="005403D9">
        <w:rPr>
          <w:rFonts w:eastAsia="Times New Roman" w:cstheme="minorHAnsi"/>
          <w:b/>
          <w:bCs/>
          <w:i/>
          <w:iCs/>
          <w:color w:val="000000"/>
          <w:lang w:eastAsia="en-GB"/>
          <w14:ligatures w14:val="none"/>
        </w:rPr>
        <w:t>tid</w:t>
      </w:r>
      <w:proofErr w:type="spellEnd"/>
      <w:r w:rsidRPr="005403D9">
        <w:rPr>
          <w:rFonts w:eastAsia="Times New Roman" w:cstheme="minorHAnsi"/>
          <w:b/>
          <w:bCs/>
          <w:color w:val="000000"/>
          <w:lang w:eastAsia="en-GB"/>
          <w14:ligatures w14:val="none"/>
        </w:rPr>
        <w:t>.</w:t>
      </w:r>
    </w:p>
    <w:p w14:paraId="10FAEB89" w14:textId="77777777" w:rsidR="005403D9" w:rsidRPr="005403D9" w:rsidRDefault="005403D9" w:rsidP="005403D9">
      <w:pPr>
        <w:suppressAutoHyphens w:val="0"/>
        <w:spacing w:after="0" w:line="240" w:lineRule="auto"/>
        <w:rPr>
          <w:rFonts w:eastAsia="Times New Roman" w:cstheme="minorHAnsi"/>
          <w:sz w:val="24"/>
          <w:szCs w:val="24"/>
          <w:lang w:eastAsia="en-GB"/>
          <w14:ligatures w14:val="none"/>
        </w:rPr>
      </w:pPr>
    </w:p>
    <w:p w14:paraId="052A9B13" w14:textId="77777777" w:rsidR="005403D9" w:rsidRPr="005403D9" w:rsidRDefault="005403D9" w:rsidP="005403D9">
      <w:pPr>
        <w:suppressAutoHyphens w:val="0"/>
        <w:spacing w:after="0" w:line="240" w:lineRule="auto"/>
        <w:jc w:val="both"/>
        <w:rPr>
          <w:rFonts w:eastAsia="Times New Roman" w:cstheme="minorHAnsi"/>
          <w:sz w:val="24"/>
          <w:szCs w:val="24"/>
          <w:lang w:eastAsia="en-GB"/>
          <w14:ligatures w14:val="none"/>
        </w:rPr>
      </w:pPr>
      <w:r w:rsidRPr="005403D9">
        <w:rPr>
          <w:rFonts w:eastAsia="Times New Roman" w:cstheme="minorHAnsi"/>
          <w:color w:val="000000"/>
          <w:lang w:eastAsia="en-GB"/>
          <w14:ligatures w14:val="none"/>
        </w:rPr>
        <w:t xml:space="preserve">Si la variable </w:t>
      </w:r>
      <w:r w:rsidRPr="005403D9">
        <w:rPr>
          <w:rFonts w:eastAsia="Times New Roman" w:cstheme="minorHAnsi"/>
          <w:i/>
          <w:iCs/>
          <w:color w:val="000000"/>
          <w:lang w:eastAsia="en-GB"/>
          <w14:ligatures w14:val="none"/>
        </w:rPr>
        <w:t>i</w:t>
      </w:r>
      <w:r w:rsidRPr="005403D9">
        <w:rPr>
          <w:rFonts w:eastAsia="Times New Roman" w:cstheme="minorHAnsi"/>
          <w:color w:val="000000"/>
          <w:lang w:eastAsia="en-GB"/>
          <w14:ligatures w14:val="none"/>
        </w:rPr>
        <w:t xml:space="preserve"> no fuese privada, se modificaría simultáneamente por todos los hilos que estén trabajando con ella por lo que el bucle </w:t>
      </w:r>
      <w:proofErr w:type="spellStart"/>
      <w:r w:rsidRPr="005403D9">
        <w:rPr>
          <w:rFonts w:eastAsia="Times New Roman" w:cstheme="minorHAnsi"/>
          <w:color w:val="000000"/>
          <w:lang w:eastAsia="en-GB"/>
          <w14:ligatures w14:val="none"/>
        </w:rPr>
        <w:t>for</w:t>
      </w:r>
      <w:proofErr w:type="spellEnd"/>
      <w:r w:rsidRPr="005403D9">
        <w:rPr>
          <w:rFonts w:eastAsia="Times New Roman" w:cstheme="minorHAnsi"/>
          <w:color w:val="000000"/>
          <w:lang w:eastAsia="en-GB"/>
          <w14:ligatures w14:val="none"/>
        </w:rPr>
        <w:t xml:space="preserve"> no funcionaría correctamente. En el caso de </w:t>
      </w:r>
      <w:proofErr w:type="spellStart"/>
      <w:r w:rsidRPr="005403D9">
        <w:rPr>
          <w:rFonts w:eastAsia="Times New Roman" w:cstheme="minorHAnsi"/>
          <w:i/>
          <w:iCs/>
          <w:color w:val="000000"/>
          <w:lang w:eastAsia="en-GB"/>
          <w14:ligatures w14:val="none"/>
        </w:rPr>
        <w:t>tid</w:t>
      </w:r>
      <w:proofErr w:type="spellEnd"/>
      <w:r w:rsidRPr="005403D9">
        <w:rPr>
          <w:rFonts w:eastAsia="Times New Roman" w:cstheme="minorHAnsi"/>
          <w:i/>
          <w:iCs/>
          <w:color w:val="000000"/>
          <w:lang w:eastAsia="en-GB"/>
          <w14:ligatures w14:val="none"/>
        </w:rPr>
        <w:t xml:space="preserve">, </w:t>
      </w:r>
      <w:r w:rsidRPr="005403D9">
        <w:rPr>
          <w:rFonts w:eastAsia="Times New Roman" w:cstheme="minorHAnsi"/>
          <w:color w:val="000000"/>
          <w:lang w:eastAsia="en-GB"/>
          <w14:ligatures w14:val="none"/>
        </w:rPr>
        <w:t>si dentro del hilo el valor pudiera ser alterado mientras se ejecuta, al mostrar por pantalla el resultado de la suma el identificador del hilo sería erróneo.</w:t>
      </w:r>
    </w:p>
    <w:p w14:paraId="704EF0EC" w14:textId="77777777" w:rsidR="007332BA" w:rsidRDefault="007332BA" w:rsidP="005403D9">
      <w:pPr>
        <w:spacing w:after="0" w:line="240" w:lineRule="auto"/>
        <w:jc w:val="both"/>
        <w:rPr>
          <w:rFonts w:eastAsia="Times New Roman" w:cstheme="minorHAnsi"/>
          <w:color w:val="000000"/>
          <w:sz w:val="20"/>
          <w:szCs w:val="20"/>
          <w:lang w:eastAsia="en-GB"/>
          <w14:ligatures w14:val="none"/>
        </w:rPr>
      </w:pPr>
    </w:p>
    <w:p w14:paraId="6C8F3A1F" w14:textId="77777777" w:rsidR="006E09FF" w:rsidRDefault="006E09FF" w:rsidP="006E09FF"/>
    <w:p w14:paraId="4DB5B8F6" w14:textId="77777777" w:rsidR="006E09FF" w:rsidRDefault="006E09FF" w:rsidP="006E09FF">
      <w:pPr>
        <w:pStyle w:val="Sutitulos"/>
        <w:jc w:val="center"/>
        <w:rPr>
          <w:rFonts w:eastAsia="Times New Roman"/>
        </w:rPr>
      </w:pPr>
      <w:r>
        <w:rPr>
          <w:rFonts w:eastAsia="Times New Roman"/>
        </w:rPr>
        <w:t>tarea 1.3</w:t>
      </w:r>
    </w:p>
    <w:p w14:paraId="4F859F64" w14:textId="77777777" w:rsidR="006E09FF" w:rsidRDefault="006E09FF" w:rsidP="006E09FF">
      <w:pPr>
        <w:spacing w:after="0" w:line="240" w:lineRule="auto"/>
        <w:rPr>
          <w:rFonts w:eastAsia="Times New Roman" w:cstheme="minorHAnsi"/>
          <w:b/>
          <w:bCs/>
          <w:color w:val="000000"/>
          <w:lang w:eastAsia="en-GB"/>
          <w14:ligatures w14:val="none"/>
        </w:rPr>
      </w:pPr>
      <w:r w:rsidRPr="00604A19">
        <w:rPr>
          <w:rFonts w:eastAsia="Times New Roman" w:cstheme="minorHAnsi"/>
          <w:b/>
          <w:bCs/>
          <w:color w:val="000000"/>
          <w:lang w:eastAsia="en-GB"/>
          <w14:ligatures w14:val="none"/>
        </w:rPr>
        <w:t xml:space="preserve">Diseñe un programa en C/C++ para multiplicar dos matrices cuadradas con elementos de tipo </w:t>
      </w:r>
      <w:proofErr w:type="spellStart"/>
      <w:proofErr w:type="gramStart"/>
      <w:r w:rsidRPr="00604A19">
        <w:rPr>
          <w:rFonts w:eastAsia="Times New Roman" w:cstheme="minorHAnsi"/>
          <w:b/>
          <w:bCs/>
          <w:color w:val="000000"/>
          <w:lang w:eastAsia="en-GB"/>
          <w14:ligatures w14:val="none"/>
        </w:rPr>
        <w:t>double</w:t>
      </w:r>
      <w:proofErr w:type="spellEnd"/>
      <w:r w:rsidRPr="00604A19">
        <w:rPr>
          <w:rFonts w:eastAsia="Times New Roman" w:cstheme="minorHAnsi"/>
          <w:b/>
          <w:bCs/>
          <w:color w:val="000000"/>
          <w:lang w:eastAsia="en-GB"/>
          <w14:ligatures w14:val="none"/>
        </w:rPr>
        <w:t>(</w:t>
      </w:r>
      <w:proofErr w:type="gramEnd"/>
      <w:r w:rsidRPr="00604A19">
        <w:rPr>
          <w:rFonts w:eastAsia="Times New Roman" w:cstheme="minorHAnsi"/>
          <w:b/>
          <w:bCs/>
          <w:color w:val="000000"/>
          <w:lang w:eastAsia="en-GB"/>
          <w14:ligatures w14:val="none"/>
        </w:rPr>
        <w:t>punto flotante de 64 bits) entre 0 y 1. Después multiplique la matriz resultante por otra matriz de enteros entre 0 y 255 elemento a elemento.</w:t>
      </w:r>
    </w:p>
    <w:p w14:paraId="544099FE" w14:textId="77777777" w:rsidR="006E09FF" w:rsidRPr="00A806FD" w:rsidRDefault="006E09FF" w:rsidP="006E09FF">
      <w:pPr>
        <w:spacing w:after="0" w:line="240" w:lineRule="auto"/>
        <w:rPr>
          <w:rFonts w:eastAsia="Times New Roman" w:cstheme="minorHAnsi"/>
          <w:b/>
          <w:bCs/>
          <w:color w:val="000000"/>
          <w:lang w:eastAsia="en-GB"/>
          <w14:ligatures w14:val="none"/>
        </w:rPr>
      </w:pPr>
    </w:p>
    <w:p w14:paraId="4D6076DF" w14:textId="77777777" w:rsidR="006E09FF" w:rsidRDefault="006E09FF" w:rsidP="006E09FF">
      <w:pPr>
        <w:spacing w:after="0"/>
        <w:rPr>
          <w:rFonts w:eastAsia="Times New Roman" w:cstheme="minorHAnsi"/>
          <w:color w:val="000000"/>
          <w:lang w:eastAsia="en-GB"/>
          <w14:ligatures w14:val="none"/>
        </w:rPr>
      </w:pPr>
      <w:r>
        <w:rPr>
          <w:rFonts w:eastAsia="Times New Roman" w:cstheme="minorHAnsi"/>
          <w:color w:val="000000"/>
          <w:lang w:eastAsia="en-GB"/>
          <w14:ligatures w14:val="none"/>
        </w:rPr>
        <w:t xml:space="preserve">El código implementado se encuentra en el archivo </w:t>
      </w:r>
      <w:r w:rsidRPr="006E09FF">
        <w:rPr>
          <w:rFonts w:eastAsia="Times New Roman" w:cstheme="minorHAnsi"/>
          <w:i/>
          <w:iCs/>
          <w:color w:val="000000"/>
          <w:lang w:eastAsia="en-GB"/>
          <w14:ligatures w14:val="none"/>
        </w:rPr>
        <w:t>tarea1_3.cpp</w:t>
      </w:r>
      <w:r>
        <w:rPr>
          <w:rFonts w:eastAsia="Times New Roman" w:cstheme="minorHAnsi"/>
          <w:color w:val="000000"/>
          <w:lang w:eastAsia="en-GB"/>
          <w14:ligatures w14:val="none"/>
        </w:rPr>
        <w:t>.</w:t>
      </w:r>
    </w:p>
    <w:p w14:paraId="08BD1B70" w14:textId="77777777" w:rsidR="006E09FF" w:rsidRPr="00A806FD" w:rsidRDefault="006E09FF" w:rsidP="006E09FF">
      <w:pPr>
        <w:spacing w:after="0"/>
        <w:rPr>
          <w:rFonts w:eastAsia="Times New Roman" w:cstheme="minorHAnsi"/>
          <w:color w:val="000000"/>
          <w:lang w:eastAsia="en-GB"/>
          <w14:ligatures w14:val="none"/>
        </w:rPr>
      </w:pPr>
    </w:p>
    <w:p w14:paraId="59D243AB" w14:textId="77777777" w:rsidR="006E09FF" w:rsidRDefault="006E09FF" w:rsidP="006E09FF">
      <w:pPr>
        <w:spacing w:after="0" w:line="240" w:lineRule="auto"/>
        <w:rPr>
          <w:rFonts w:eastAsia="Times New Roman" w:cstheme="minorHAnsi"/>
          <w:b/>
          <w:bCs/>
          <w:color w:val="000000"/>
          <w:lang w:eastAsia="en-GB"/>
          <w14:ligatures w14:val="none"/>
        </w:rPr>
      </w:pPr>
      <w:r w:rsidRPr="005739BA">
        <w:rPr>
          <w:rFonts w:eastAsia="Times New Roman" w:cstheme="minorHAnsi"/>
          <w:b/>
          <w:bCs/>
          <w:color w:val="000000"/>
          <w:lang w:eastAsia="en-GB"/>
          <w14:ligatures w14:val="none"/>
        </w:rPr>
        <w:t>Muestre en una serie de gráficas cómo varía el tiempo paralelo de ejecución en función de algún</w:t>
      </w:r>
      <w:r>
        <w:rPr>
          <w:rFonts w:eastAsia="Times New Roman" w:cstheme="minorHAnsi"/>
          <w:b/>
          <w:bCs/>
          <w:color w:val="000000"/>
          <w:lang w:eastAsia="en-GB"/>
          <w14:ligatures w14:val="none"/>
        </w:rPr>
        <w:t xml:space="preserve"> parámetro</w:t>
      </w:r>
      <w:r w:rsidRPr="005739BA">
        <w:rPr>
          <w:rFonts w:eastAsia="Times New Roman" w:cstheme="minorHAnsi"/>
          <w:b/>
          <w:bCs/>
          <w:color w:val="000000"/>
          <w:lang w:eastAsia="en-GB"/>
          <w14:ligatures w14:val="none"/>
        </w:rPr>
        <w:t xml:space="preserve"> que modifique la carga computacional del problema</w:t>
      </w:r>
      <w:r>
        <w:rPr>
          <w:rFonts w:eastAsia="Times New Roman" w:cstheme="minorHAnsi"/>
          <w:b/>
          <w:bCs/>
          <w:color w:val="000000"/>
          <w:lang w:eastAsia="en-GB"/>
          <w14:ligatures w14:val="none"/>
        </w:rPr>
        <w:t>.</w:t>
      </w:r>
      <w:r w:rsidRPr="005739BA">
        <w:rPr>
          <w:rFonts w:eastAsia="Times New Roman" w:cstheme="minorHAnsi"/>
          <w:b/>
          <w:bCs/>
          <w:color w:val="000000"/>
          <w:lang w:eastAsia="en-GB"/>
          <w14:ligatures w14:val="none"/>
        </w:rPr>
        <w:t xml:space="preserve"> </w:t>
      </w:r>
      <w:r>
        <w:rPr>
          <w:rFonts w:eastAsia="Times New Roman" w:cstheme="minorHAnsi"/>
          <w:b/>
          <w:bCs/>
          <w:color w:val="000000"/>
          <w:lang w:eastAsia="en-GB"/>
          <w14:ligatures w14:val="none"/>
        </w:rPr>
        <w:t>Luego, p</w:t>
      </w:r>
      <w:r w:rsidRPr="006E487A">
        <w:rPr>
          <w:rFonts w:eastAsia="Times New Roman" w:cstheme="minorHAnsi"/>
          <w:b/>
          <w:bCs/>
          <w:color w:val="000000"/>
          <w:lang w:eastAsia="en-GB"/>
          <w14:ligatures w14:val="none"/>
        </w:rPr>
        <w:t xml:space="preserve">aralelice el código con </w:t>
      </w:r>
      <w:proofErr w:type="spellStart"/>
      <w:r w:rsidRPr="006E487A">
        <w:rPr>
          <w:rFonts w:eastAsia="Times New Roman" w:cstheme="minorHAnsi"/>
          <w:b/>
          <w:bCs/>
          <w:color w:val="000000"/>
          <w:lang w:eastAsia="en-GB"/>
          <w14:ligatures w14:val="none"/>
        </w:rPr>
        <w:t>OpenMP</w:t>
      </w:r>
      <w:proofErr w:type="spellEnd"/>
      <w:r w:rsidRPr="006E487A">
        <w:rPr>
          <w:rFonts w:eastAsia="Times New Roman" w:cstheme="minorHAnsi"/>
          <w:b/>
          <w:bCs/>
          <w:color w:val="000000"/>
          <w:lang w:eastAsia="en-GB"/>
          <w14:ligatures w14:val="none"/>
        </w:rPr>
        <w:t xml:space="preserve"> y tome los siguientes tiempos de ejecución: código</w:t>
      </w:r>
      <w:r>
        <w:rPr>
          <w:rFonts w:eastAsia="Times New Roman" w:cstheme="minorHAnsi"/>
          <w:b/>
          <w:bCs/>
          <w:color w:val="000000"/>
          <w:lang w:eastAsia="en-GB"/>
          <w14:ligatures w14:val="none"/>
        </w:rPr>
        <w:t xml:space="preserve"> </w:t>
      </w:r>
      <w:r w:rsidRPr="006E487A">
        <w:rPr>
          <w:rFonts w:eastAsia="Times New Roman" w:cstheme="minorHAnsi"/>
          <w:b/>
          <w:bCs/>
          <w:color w:val="000000"/>
          <w:lang w:eastAsia="en-GB"/>
          <w14:ligatures w14:val="none"/>
        </w:rPr>
        <w:t xml:space="preserve">secuencial original (sin paralelizar), código paralelo ejecutado en mono </w:t>
      </w:r>
      <w:proofErr w:type="spellStart"/>
      <w:r w:rsidRPr="006E487A">
        <w:rPr>
          <w:rFonts w:eastAsia="Times New Roman" w:cstheme="minorHAnsi"/>
          <w:b/>
          <w:bCs/>
          <w:color w:val="000000"/>
          <w:lang w:eastAsia="en-GB"/>
          <w14:ligatures w14:val="none"/>
        </w:rPr>
        <w:t>mono-hebra</w:t>
      </w:r>
      <w:proofErr w:type="spellEnd"/>
      <w:r w:rsidRPr="006E487A">
        <w:rPr>
          <w:rFonts w:eastAsia="Times New Roman" w:cstheme="minorHAnsi"/>
          <w:b/>
          <w:bCs/>
          <w:color w:val="000000"/>
          <w:lang w:eastAsia="en-GB"/>
          <w14:ligatures w14:val="none"/>
        </w:rPr>
        <w:t xml:space="preserve"> y código con</w:t>
      </w:r>
      <w:r>
        <w:rPr>
          <w:rFonts w:eastAsia="Times New Roman" w:cstheme="minorHAnsi"/>
          <w:b/>
          <w:bCs/>
          <w:color w:val="000000"/>
          <w:lang w:eastAsia="en-GB"/>
          <w14:ligatures w14:val="none"/>
        </w:rPr>
        <w:t xml:space="preserve"> </w:t>
      </w:r>
      <w:r w:rsidRPr="006E487A">
        <w:rPr>
          <w:rFonts w:eastAsia="Times New Roman" w:cstheme="minorHAnsi"/>
          <w:b/>
          <w:bCs/>
          <w:color w:val="000000"/>
          <w:lang w:eastAsia="en-GB"/>
          <w14:ligatures w14:val="none"/>
        </w:rPr>
        <w:t xml:space="preserve">dos o más </w:t>
      </w:r>
      <w:r>
        <w:rPr>
          <w:rFonts w:eastAsia="Times New Roman" w:cstheme="minorHAnsi"/>
          <w:b/>
          <w:bCs/>
          <w:color w:val="000000"/>
          <w:lang w:eastAsia="en-GB"/>
          <w14:ligatures w14:val="none"/>
        </w:rPr>
        <w:t>h</w:t>
      </w:r>
      <w:r w:rsidRPr="006E487A">
        <w:rPr>
          <w:rFonts w:eastAsia="Times New Roman" w:cstheme="minorHAnsi"/>
          <w:b/>
          <w:bCs/>
          <w:color w:val="000000"/>
          <w:lang w:eastAsia="en-GB"/>
          <w14:ligatures w14:val="none"/>
        </w:rPr>
        <w:t xml:space="preserve">ebras. Apunte las ganancias en velocidad que se observan. </w:t>
      </w:r>
    </w:p>
    <w:p w14:paraId="727AE8DC" w14:textId="77777777" w:rsidR="006E09FF" w:rsidRPr="00547B50" w:rsidRDefault="006E09FF" w:rsidP="006E09FF">
      <w:pPr>
        <w:spacing w:after="0" w:line="240" w:lineRule="auto"/>
        <w:rPr>
          <w:rFonts w:eastAsia="Times New Roman" w:cstheme="minorHAnsi"/>
          <w:b/>
          <w:bCs/>
          <w:color w:val="000000"/>
          <w:lang w:eastAsia="en-GB"/>
          <w14:ligatures w14:val="none"/>
        </w:rPr>
      </w:pPr>
    </w:p>
    <w:p w14:paraId="704435C8" w14:textId="77777777" w:rsidR="006E09FF" w:rsidRDefault="006E09FF" w:rsidP="006E09FF">
      <w:pPr>
        <w:spacing w:after="0"/>
        <w:jc w:val="both"/>
        <w:rPr>
          <w:rFonts w:eastAsia="Times New Roman" w:cstheme="minorHAnsi"/>
          <w:color w:val="000000"/>
          <w:lang w:eastAsia="en-GB"/>
          <w14:ligatures w14:val="none"/>
        </w:rPr>
      </w:pPr>
      <w:r>
        <w:rPr>
          <w:rFonts w:eastAsia="Times New Roman" w:cstheme="minorHAnsi"/>
          <w:color w:val="000000"/>
          <w:lang w:eastAsia="en-GB"/>
          <w14:ligatures w14:val="none"/>
        </w:rPr>
        <w:t>En este caso se ha empleado N, que define las dimensiones de las matrices cuadradas (</w:t>
      </w:r>
      <w:proofErr w:type="spellStart"/>
      <w:r>
        <w:rPr>
          <w:rFonts w:eastAsia="Times New Roman" w:cstheme="minorHAnsi"/>
          <w:color w:val="000000"/>
          <w:lang w:eastAsia="en-GB"/>
          <w14:ligatures w14:val="none"/>
        </w:rPr>
        <w:t>NxN</w:t>
      </w:r>
      <w:proofErr w:type="spellEnd"/>
      <w:r>
        <w:rPr>
          <w:rFonts w:eastAsia="Times New Roman" w:cstheme="minorHAnsi"/>
          <w:color w:val="000000"/>
          <w:lang w:eastAsia="en-GB"/>
          <w14:ligatures w14:val="none"/>
        </w:rPr>
        <w:t xml:space="preserve">) usadas en la operación, como parámetro para observar la variación del tiempo de ejecución y el comportamiento según el tipo de paralelismo. Puesto que el código desarrollado contiene directivas de </w:t>
      </w:r>
      <w:proofErr w:type="spellStart"/>
      <w:r>
        <w:rPr>
          <w:rFonts w:eastAsia="Times New Roman" w:cstheme="minorHAnsi"/>
          <w:color w:val="000000"/>
          <w:lang w:eastAsia="en-GB"/>
          <w14:ligatures w14:val="none"/>
        </w:rPr>
        <w:t>OpenMP</w:t>
      </w:r>
      <w:proofErr w:type="spellEnd"/>
      <w:r>
        <w:rPr>
          <w:rFonts w:eastAsia="Times New Roman" w:cstheme="minorHAnsi"/>
          <w:color w:val="000000"/>
          <w:lang w:eastAsia="en-GB"/>
          <w14:ligatures w14:val="none"/>
        </w:rPr>
        <w:t xml:space="preserve"> para el paralelismo, la compilación requiere del argumento -</w:t>
      </w:r>
      <w:proofErr w:type="spellStart"/>
      <w:r>
        <w:rPr>
          <w:rFonts w:eastAsia="Times New Roman" w:cstheme="minorHAnsi"/>
          <w:color w:val="000000"/>
          <w:lang w:eastAsia="en-GB"/>
          <w14:ligatures w14:val="none"/>
        </w:rPr>
        <w:t>fopenmap</w:t>
      </w:r>
      <w:proofErr w:type="spellEnd"/>
      <w:r>
        <w:rPr>
          <w:rFonts w:eastAsia="Times New Roman" w:cstheme="minorHAnsi"/>
          <w:color w:val="000000"/>
          <w:lang w:eastAsia="en-GB"/>
          <w14:ligatures w14:val="none"/>
        </w:rPr>
        <w:t xml:space="preserve">, como ya se advirtió en la tarea 1.1. En este ejercicio se ha ido incrementando el valor de N de 10 en 10 hasta llegar a 600, obteniendo un número significativo de muestras, y midiendo el tiempo, la ganancia y la eficiencia de funciones con paralelismo </w:t>
      </w:r>
      <w:proofErr w:type="spellStart"/>
      <w:r>
        <w:rPr>
          <w:rFonts w:eastAsia="Times New Roman" w:cstheme="minorHAnsi"/>
          <w:color w:val="000000"/>
          <w:lang w:eastAsia="en-GB"/>
          <w14:ligatures w14:val="none"/>
        </w:rPr>
        <w:t>monohebra</w:t>
      </w:r>
      <w:proofErr w:type="spellEnd"/>
      <w:r>
        <w:rPr>
          <w:rFonts w:eastAsia="Times New Roman" w:cstheme="minorHAnsi"/>
          <w:color w:val="000000"/>
          <w:lang w:eastAsia="en-GB"/>
          <w14:ligatures w14:val="none"/>
        </w:rPr>
        <w:t xml:space="preserve">, </w:t>
      </w:r>
      <w:proofErr w:type="spellStart"/>
      <w:r>
        <w:rPr>
          <w:rFonts w:eastAsia="Times New Roman" w:cstheme="minorHAnsi"/>
          <w:color w:val="000000"/>
          <w:lang w:eastAsia="en-GB"/>
          <w14:ligatures w14:val="none"/>
        </w:rPr>
        <w:t>bihebra</w:t>
      </w:r>
      <w:proofErr w:type="spellEnd"/>
      <w:r>
        <w:rPr>
          <w:rFonts w:eastAsia="Times New Roman" w:cstheme="minorHAnsi"/>
          <w:color w:val="000000"/>
          <w:lang w:eastAsia="en-GB"/>
          <w14:ligatures w14:val="none"/>
        </w:rPr>
        <w:t xml:space="preserve"> y </w:t>
      </w:r>
      <w:proofErr w:type="spellStart"/>
      <w:r>
        <w:rPr>
          <w:rFonts w:eastAsia="Times New Roman" w:cstheme="minorHAnsi"/>
          <w:color w:val="000000"/>
          <w:lang w:eastAsia="en-GB"/>
          <w14:ligatures w14:val="none"/>
        </w:rPr>
        <w:t>multihebra</w:t>
      </w:r>
      <w:proofErr w:type="spellEnd"/>
      <w:r>
        <w:rPr>
          <w:rFonts w:eastAsia="Times New Roman" w:cstheme="minorHAnsi"/>
          <w:color w:val="000000"/>
          <w:lang w:eastAsia="en-GB"/>
          <w14:ligatures w14:val="none"/>
        </w:rPr>
        <w:t xml:space="preserve"> (cuatro en este caso). A </w:t>
      </w:r>
      <w:proofErr w:type="gramStart"/>
      <w:r>
        <w:rPr>
          <w:rFonts w:eastAsia="Times New Roman" w:cstheme="minorHAnsi"/>
          <w:color w:val="000000"/>
          <w:lang w:eastAsia="en-GB"/>
          <w14:ligatures w14:val="none"/>
        </w:rPr>
        <w:t>continuación</w:t>
      </w:r>
      <w:proofErr w:type="gramEnd"/>
      <w:r>
        <w:rPr>
          <w:rFonts w:eastAsia="Times New Roman" w:cstheme="minorHAnsi"/>
          <w:color w:val="000000"/>
          <w:lang w:eastAsia="en-GB"/>
          <w14:ligatures w14:val="none"/>
        </w:rPr>
        <w:t xml:space="preserve"> se muestran los resultados obtenidos. </w:t>
      </w:r>
    </w:p>
    <w:p w14:paraId="03D02F39" w14:textId="77777777" w:rsidR="006E09FF" w:rsidRPr="0082778F" w:rsidRDefault="006E09FF" w:rsidP="006E09FF">
      <w:pPr>
        <w:jc w:val="both"/>
        <w:rPr>
          <w:rFonts w:eastAsia="Times New Roman" w:cstheme="minorHAnsi"/>
          <w:color w:val="000000"/>
          <w:sz w:val="12"/>
          <w:szCs w:val="12"/>
          <w:lang w:eastAsia="en-GB"/>
          <w14:ligatures w14:val="none"/>
        </w:rPr>
      </w:pPr>
    </w:p>
    <w:p w14:paraId="64B05108" w14:textId="77777777" w:rsidR="006E09FF" w:rsidRDefault="006E09FF" w:rsidP="006E09FF">
      <w:pPr>
        <w:jc w:val="both"/>
        <w:rPr>
          <w:rFonts w:eastAsia="Times New Roman" w:cstheme="minorHAnsi"/>
          <w:color w:val="000000"/>
          <w:lang w:eastAsia="en-GB"/>
          <w14:ligatures w14:val="none"/>
        </w:rPr>
      </w:pPr>
      <w:r w:rsidRPr="00D557A6">
        <w:rPr>
          <w:rFonts w:eastAsia="Times New Roman" w:cstheme="minorHAnsi"/>
          <w:noProof/>
          <w:color w:val="000000"/>
          <w:lang w:eastAsia="en-GB"/>
          <w14:ligatures w14:val="none"/>
        </w:rPr>
        <w:drawing>
          <wp:inline distT="0" distB="0" distL="0" distR="0" wp14:anchorId="611255E2" wp14:editId="177599EB">
            <wp:extent cx="5400040" cy="998855"/>
            <wp:effectExtent l="0" t="0" r="0" b="0"/>
            <wp:docPr id="409471776" name="Picture 1" descr="A group of text on a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471776" name="Picture 1" descr="A group of text on a screen&#10;&#10;Description automatically generated with medium confidence"/>
                    <pic:cNvPicPr/>
                  </pic:nvPicPr>
                  <pic:blipFill>
                    <a:blip r:embed="rId6"/>
                    <a:stretch>
                      <a:fillRect/>
                    </a:stretch>
                  </pic:blipFill>
                  <pic:spPr>
                    <a:xfrm>
                      <a:off x="0" y="0"/>
                      <a:ext cx="5400040" cy="998855"/>
                    </a:xfrm>
                    <a:prstGeom prst="rect">
                      <a:avLst/>
                    </a:prstGeom>
                  </pic:spPr>
                </pic:pic>
              </a:graphicData>
            </a:graphic>
          </wp:inline>
        </w:drawing>
      </w:r>
    </w:p>
    <w:p w14:paraId="5B218A01" w14:textId="77777777" w:rsidR="006E09FF" w:rsidRDefault="006E09FF" w:rsidP="006E09FF">
      <w:pPr>
        <w:jc w:val="both"/>
        <w:rPr>
          <w:rFonts w:eastAsia="Times New Roman" w:cstheme="minorHAnsi"/>
          <w:color w:val="000000"/>
          <w:lang w:eastAsia="en-GB"/>
          <w14:ligatures w14:val="none"/>
        </w:rPr>
      </w:pPr>
      <w:r>
        <w:rPr>
          <w:rFonts w:eastAsia="Times New Roman" w:cstheme="minorHAnsi"/>
          <w:color w:val="000000"/>
          <w:lang w:eastAsia="en-GB"/>
          <w14:ligatures w14:val="none"/>
        </w:rPr>
        <w:t xml:space="preserve">Los resultados obtenidos, para graficarlos posteriormente, se han guardado en el fichero </w:t>
      </w:r>
      <w:r w:rsidRPr="00D557A6">
        <w:rPr>
          <w:rFonts w:eastAsia="Times New Roman" w:cstheme="minorHAnsi"/>
          <w:i/>
          <w:iCs/>
          <w:color w:val="000000"/>
          <w:lang w:eastAsia="en-GB"/>
          <w14:ligatures w14:val="none"/>
        </w:rPr>
        <w:t>tarea1_</w:t>
      </w:r>
      <w:proofErr w:type="gramStart"/>
      <w:r w:rsidRPr="00D557A6">
        <w:rPr>
          <w:rFonts w:eastAsia="Times New Roman" w:cstheme="minorHAnsi"/>
          <w:i/>
          <w:iCs/>
          <w:color w:val="000000"/>
          <w:lang w:eastAsia="en-GB"/>
          <w14:ligatures w14:val="none"/>
        </w:rPr>
        <w:t>3.time</w:t>
      </w:r>
      <w:proofErr w:type="gramEnd"/>
      <w:r>
        <w:rPr>
          <w:rFonts w:eastAsia="Times New Roman" w:cstheme="minorHAnsi"/>
          <w:color w:val="000000"/>
          <w:lang w:eastAsia="en-GB"/>
          <w14:ligatures w14:val="none"/>
        </w:rPr>
        <w:t xml:space="preserve"> empleado una tubería</w:t>
      </w:r>
      <w:r>
        <w:rPr>
          <w:rFonts w:eastAsia="Times New Roman" w:cstheme="minorHAnsi"/>
          <w:i/>
          <w:iCs/>
          <w:color w:val="000000"/>
          <w:lang w:eastAsia="en-GB"/>
          <w14:ligatures w14:val="none"/>
        </w:rPr>
        <w:t xml:space="preserve">. </w:t>
      </w:r>
      <w:r>
        <w:rPr>
          <w:rFonts w:eastAsia="Times New Roman" w:cstheme="minorHAnsi"/>
          <w:color w:val="000000"/>
          <w:lang w:eastAsia="en-GB"/>
          <w14:ligatures w14:val="none"/>
        </w:rPr>
        <w:t xml:space="preserve">Después, con el código </w:t>
      </w:r>
      <w:r w:rsidRPr="003D155E">
        <w:rPr>
          <w:rFonts w:eastAsia="Times New Roman" w:cstheme="minorHAnsi"/>
          <w:i/>
          <w:iCs/>
          <w:color w:val="000000"/>
          <w:lang w:eastAsia="en-GB"/>
          <w14:ligatures w14:val="none"/>
        </w:rPr>
        <w:t>tarea1_3.gpi</w:t>
      </w:r>
      <w:r>
        <w:rPr>
          <w:rFonts w:eastAsia="Times New Roman" w:cstheme="minorHAnsi"/>
          <w:color w:val="000000"/>
          <w:lang w:eastAsia="en-GB"/>
          <w14:ligatures w14:val="none"/>
        </w:rPr>
        <w:t xml:space="preserve"> implementado y mediante la herramienta </w:t>
      </w:r>
      <w:proofErr w:type="spellStart"/>
      <w:r>
        <w:rPr>
          <w:rFonts w:eastAsia="Times New Roman" w:cstheme="minorHAnsi"/>
          <w:color w:val="000000"/>
          <w:lang w:eastAsia="en-GB"/>
          <w14:ligatures w14:val="none"/>
        </w:rPr>
        <w:t>Gnuplot</w:t>
      </w:r>
      <w:proofErr w:type="spellEnd"/>
      <w:r>
        <w:rPr>
          <w:rFonts w:eastAsia="Times New Roman" w:cstheme="minorHAnsi"/>
          <w:color w:val="000000"/>
          <w:lang w:eastAsia="en-GB"/>
          <w14:ligatures w14:val="none"/>
        </w:rPr>
        <w:t xml:space="preserve"> se han graficado estos valores.</w:t>
      </w:r>
    </w:p>
    <w:p w14:paraId="30B829FF" w14:textId="77777777" w:rsidR="006E09FF" w:rsidRDefault="006E09FF" w:rsidP="006E09FF">
      <w:pPr>
        <w:spacing w:before="240"/>
        <w:jc w:val="both"/>
        <w:rPr>
          <w:rFonts w:eastAsia="Times New Roman" w:cstheme="minorHAnsi"/>
          <w:color w:val="000000"/>
          <w:lang w:eastAsia="en-GB"/>
          <w14:ligatures w14:val="none"/>
        </w:rPr>
      </w:pPr>
      <w:r w:rsidRPr="003D155E">
        <w:rPr>
          <w:rFonts w:eastAsia="Times New Roman" w:cstheme="minorHAnsi"/>
          <w:noProof/>
          <w:color w:val="000000"/>
          <w:lang w:eastAsia="en-GB"/>
          <w14:ligatures w14:val="none"/>
        </w:rPr>
        <w:drawing>
          <wp:inline distT="0" distB="0" distL="0" distR="0" wp14:anchorId="159E858B" wp14:editId="7D75EFAC">
            <wp:extent cx="5400040" cy="284099"/>
            <wp:effectExtent l="0" t="0" r="0" b="1905"/>
            <wp:docPr id="68481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81112" name=""/>
                    <pic:cNvPicPr/>
                  </pic:nvPicPr>
                  <pic:blipFill rotWithShape="1">
                    <a:blip r:embed="rId7"/>
                    <a:srcRect t="11406" b="-1"/>
                    <a:stretch/>
                  </pic:blipFill>
                  <pic:spPr bwMode="auto">
                    <a:xfrm>
                      <a:off x="0" y="0"/>
                      <a:ext cx="5400040" cy="284099"/>
                    </a:xfrm>
                    <a:prstGeom prst="rect">
                      <a:avLst/>
                    </a:prstGeom>
                    <a:ln>
                      <a:noFill/>
                    </a:ln>
                    <a:extLst>
                      <a:ext uri="{53640926-AAD7-44D8-BBD7-CCE9431645EC}">
                        <a14:shadowObscured xmlns:a14="http://schemas.microsoft.com/office/drawing/2010/main"/>
                      </a:ext>
                    </a:extLst>
                  </pic:spPr>
                </pic:pic>
              </a:graphicData>
            </a:graphic>
          </wp:inline>
        </w:drawing>
      </w:r>
    </w:p>
    <w:p w14:paraId="242FE91D" w14:textId="77777777" w:rsidR="006E09FF" w:rsidRPr="00D557A6" w:rsidRDefault="006E09FF" w:rsidP="006E09FF">
      <w:pPr>
        <w:spacing w:before="240"/>
        <w:jc w:val="both"/>
        <w:rPr>
          <w:rFonts w:eastAsia="Times New Roman" w:cstheme="minorHAnsi"/>
          <w:color w:val="000000"/>
          <w:lang w:eastAsia="en-GB"/>
          <w14:ligatures w14:val="none"/>
        </w:rPr>
      </w:pPr>
      <w:r>
        <w:rPr>
          <w:rFonts w:eastAsia="Times New Roman" w:cstheme="minorHAnsi"/>
          <w:color w:val="000000"/>
          <w:lang w:eastAsia="en-GB"/>
          <w14:ligatures w14:val="none"/>
        </w:rPr>
        <w:lastRenderedPageBreak/>
        <w:t xml:space="preserve">La primera gráfica recoge los tiempos medidos para cada caso de ejecución. Como es de esperar, la ejecución con 4 hebras presenta un tiempo de ejecución menor que en el resto de </w:t>
      </w:r>
      <w:proofErr w:type="gramStart"/>
      <w:r>
        <w:rPr>
          <w:rFonts w:eastAsia="Times New Roman" w:cstheme="minorHAnsi"/>
          <w:color w:val="000000"/>
          <w:lang w:eastAsia="en-GB"/>
          <w14:ligatures w14:val="none"/>
        </w:rPr>
        <w:t>casos</w:t>
      </w:r>
      <w:proofErr w:type="gramEnd"/>
      <w:r>
        <w:rPr>
          <w:rFonts w:eastAsia="Times New Roman" w:cstheme="minorHAnsi"/>
          <w:color w:val="000000"/>
          <w:lang w:eastAsia="en-GB"/>
          <w14:ligatures w14:val="none"/>
        </w:rPr>
        <w:t xml:space="preserve">. Además, la ejecución secuencia y la </w:t>
      </w:r>
      <w:proofErr w:type="spellStart"/>
      <w:r>
        <w:rPr>
          <w:rFonts w:eastAsia="Times New Roman" w:cstheme="minorHAnsi"/>
          <w:color w:val="000000"/>
          <w:lang w:eastAsia="en-GB"/>
          <w14:ligatures w14:val="none"/>
        </w:rPr>
        <w:t>monohebra</w:t>
      </w:r>
      <w:proofErr w:type="spellEnd"/>
      <w:r>
        <w:rPr>
          <w:rFonts w:eastAsia="Times New Roman" w:cstheme="minorHAnsi"/>
          <w:color w:val="000000"/>
          <w:lang w:eastAsia="en-GB"/>
          <w14:ligatures w14:val="none"/>
        </w:rPr>
        <w:t xml:space="preserve"> no muestra diferencia alguna, indicando que el procedimiento es el mismo.</w:t>
      </w:r>
    </w:p>
    <w:p w14:paraId="5D0ED054" w14:textId="77777777" w:rsidR="006E09FF" w:rsidRDefault="006E09FF" w:rsidP="006E09FF">
      <w:pPr>
        <w:jc w:val="center"/>
        <w:rPr>
          <w:rFonts w:eastAsia="Times New Roman" w:cstheme="minorHAnsi"/>
          <w:color w:val="000000"/>
          <w:lang w:eastAsia="en-GB"/>
          <w14:ligatures w14:val="none"/>
        </w:rPr>
      </w:pPr>
      <w:r w:rsidRPr="00D5171F">
        <w:rPr>
          <w:rFonts w:eastAsia="Times New Roman" w:cstheme="minorHAnsi"/>
          <w:noProof/>
          <w:color w:val="000000"/>
          <w:lang w:eastAsia="en-GB"/>
          <w14:ligatures w14:val="none"/>
        </w:rPr>
        <w:drawing>
          <wp:inline distT="0" distB="0" distL="0" distR="0" wp14:anchorId="307892F2" wp14:editId="1CAA1253">
            <wp:extent cx="3727450" cy="2789451"/>
            <wp:effectExtent l="0" t="0" r="6350" b="0"/>
            <wp:docPr id="1047914408"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914408" name="Picture 1" descr="A graph of different colored lines&#10;&#10;Description automatically generated"/>
                    <pic:cNvPicPr/>
                  </pic:nvPicPr>
                  <pic:blipFill>
                    <a:blip r:embed="rId8"/>
                    <a:stretch>
                      <a:fillRect/>
                    </a:stretch>
                  </pic:blipFill>
                  <pic:spPr>
                    <a:xfrm>
                      <a:off x="0" y="0"/>
                      <a:ext cx="3732212" cy="2793015"/>
                    </a:xfrm>
                    <a:prstGeom prst="rect">
                      <a:avLst/>
                    </a:prstGeom>
                  </pic:spPr>
                </pic:pic>
              </a:graphicData>
            </a:graphic>
          </wp:inline>
        </w:drawing>
      </w:r>
    </w:p>
    <w:p w14:paraId="1C5B1BB5" w14:textId="77777777" w:rsidR="006E09FF" w:rsidRDefault="006E09FF" w:rsidP="006E09FF">
      <w:pPr>
        <w:jc w:val="both"/>
        <w:rPr>
          <w:rFonts w:eastAsia="Times New Roman" w:cstheme="minorHAnsi"/>
          <w:color w:val="000000"/>
          <w:lang w:eastAsia="en-GB"/>
          <w14:ligatures w14:val="none"/>
        </w:rPr>
      </w:pPr>
      <w:r>
        <w:rPr>
          <w:rFonts w:eastAsia="Times New Roman" w:cstheme="minorHAnsi"/>
          <w:color w:val="000000"/>
          <w:lang w:eastAsia="en-GB"/>
          <w14:ligatures w14:val="none"/>
        </w:rPr>
        <w:t xml:space="preserve">La siguiente gráfica muestra la ganancia obtenida por parte de los diferentes modos de paralelización respecto a la función secuencial. Como se observó en la anterior gráfica, el modo </w:t>
      </w:r>
      <w:proofErr w:type="spellStart"/>
      <w:r>
        <w:rPr>
          <w:rFonts w:eastAsia="Times New Roman" w:cstheme="minorHAnsi"/>
          <w:color w:val="000000"/>
          <w:lang w:eastAsia="en-GB"/>
          <w14:ligatures w14:val="none"/>
        </w:rPr>
        <w:t>monohebra</w:t>
      </w:r>
      <w:proofErr w:type="spellEnd"/>
      <w:r>
        <w:rPr>
          <w:rFonts w:eastAsia="Times New Roman" w:cstheme="minorHAnsi"/>
          <w:color w:val="000000"/>
          <w:lang w:eastAsia="en-GB"/>
          <w14:ligatures w14:val="none"/>
        </w:rPr>
        <w:t xml:space="preserve"> no encuentra mejora respecto al secuencial, por lo que su ganancia se encuentra en valores próximos al 1. Por otro lado, la función con más hebras muestra una ganancia superior al resto, proporcional a la mejora en el tiempo de ejecución.</w:t>
      </w:r>
    </w:p>
    <w:p w14:paraId="6E42A586" w14:textId="77777777" w:rsidR="006E09FF" w:rsidRDefault="006E09FF" w:rsidP="006E09FF">
      <w:pPr>
        <w:jc w:val="center"/>
        <w:rPr>
          <w:rFonts w:eastAsia="Times New Roman" w:cstheme="minorHAnsi"/>
          <w:color w:val="000000"/>
          <w:lang w:eastAsia="en-GB"/>
          <w14:ligatures w14:val="none"/>
        </w:rPr>
      </w:pPr>
      <w:r w:rsidRPr="009B61A3">
        <w:rPr>
          <w:rFonts w:eastAsia="Times New Roman" w:cstheme="minorHAnsi"/>
          <w:color w:val="000000"/>
          <w:lang w:eastAsia="en-GB"/>
          <w14:ligatures w14:val="none"/>
        </w:rPr>
        <w:drawing>
          <wp:inline distT="0" distB="0" distL="0" distR="0" wp14:anchorId="438DCDC6" wp14:editId="321BF3AE">
            <wp:extent cx="3797960" cy="2851150"/>
            <wp:effectExtent l="0" t="0" r="0" b="6350"/>
            <wp:docPr id="1143106237"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106237" name="Picture 1" descr="A graph of different colored lines&#10;&#10;Description automatically generated"/>
                    <pic:cNvPicPr/>
                  </pic:nvPicPr>
                  <pic:blipFill>
                    <a:blip r:embed="rId9"/>
                    <a:stretch>
                      <a:fillRect/>
                    </a:stretch>
                  </pic:blipFill>
                  <pic:spPr>
                    <a:xfrm>
                      <a:off x="0" y="0"/>
                      <a:ext cx="3800924" cy="2853375"/>
                    </a:xfrm>
                    <a:prstGeom prst="rect">
                      <a:avLst/>
                    </a:prstGeom>
                  </pic:spPr>
                </pic:pic>
              </a:graphicData>
            </a:graphic>
          </wp:inline>
        </w:drawing>
      </w:r>
    </w:p>
    <w:p w14:paraId="0DD4FD6B" w14:textId="77777777" w:rsidR="006E09FF" w:rsidRDefault="006E09FF" w:rsidP="006E09FF">
      <w:pPr>
        <w:jc w:val="both"/>
        <w:rPr>
          <w:rFonts w:eastAsia="Times New Roman" w:cstheme="minorHAnsi"/>
          <w:color w:val="000000"/>
          <w:lang w:eastAsia="en-GB"/>
          <w14:ligatures w14:val="none"/>
        </w:rPr>
      </w:pPr>
      <w:r>
        <w:rPr>
          <w:rFonts w:eastAsia="Times New Roman" w:cstheme="minorHAnsi"/>
          <w:color w:val="000000"/>
          <w:lang w:eastAsia="en-GB"/>
          <w14:ligatures w14:val="none"/>
        </w:rPr>
        <w:t>La última gráfica presenta los resultados de la eficiencia en función del número de hebras. En este caso, a diferencia de las dos gráficas anteriores, la paralelización que domina es la de una hebra (equivalente a secuencial). Destaca la poca eficiencia que presenta el modelo de paralelización de cuatro hebras. Esto indica que la ganancia en velocidad no es proporcional al número de hebras.</w:t>
      </w:r>
    </w:p>
    <w:p w14:paraId="3F0AAF8A" w14:textId="77777777" w:rsidR="006E09FF" w:rsidRPr="00B23363" w:rsidRDefault="006E09FF" w:rsidP="006E09FF">
      <w:pPr>
        <w:jc w:val="center"/>
        <w:rPr>
          <w:rFonts w:eastAsia="Times New Roman" w:cstheme="minorHAnsi"/>
          <w:color w:val="000000"/>
          <w:lang w:eastAsia="en-GB"/>
          <w14:ligatures w14:val="none"/>
        </w:rPr>
      </w:pPr>
    </w:p>
    <w:p w14:paraId="17FD076B" w14:textId="77777777" w:rsidR="006E09FF" w:rsidRPr="00604A19" w:rsidRDefault="006E09FF" w:rsidP="006E09FF">
      <w:pPr>
        <w:jc w:val="center"/>
      </w:pPr>
      <w:r w:rsidRPr="003D1048">
        <w:drawing>
          <wp:inline distT="0" distB="0" distL="0" distR="0" wp14:anchorId="75603060" wp14:editId="062CCEBC">
            <wp:extent cx="3865059" cy="2889250"/>
            <wp:effectExtent l="0" t="0" r="2540" b="6350"/>
            <wp:docPr id="1231173748"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73748" name="Picture 1" descr="A graph of different colored lines&#10;&#10;Description automatically generated"/>
                    <pic:cNvPicPr/>
                  </pic:nvPicPr>
                  <pic:blipFill>
                    <a:blip r:embed="rId10"/>
                    <a:stretch>
                      <a:fillRect/>
                    </a:stretch>
                  </pic:blipFill>
                  <pic:spPr>
                    <a:xfrm>
                      <a:off x="0" y="0"/>
                      <a:ext cx="3867046" cy="2890736"/>
                    </a:xfrm>
                    <a:prstGeom prst="rect">
                      <a:avLst/>
                    </a:prstGeom>
                  </pic:spPr>
                </pic:pic>
              </a:graphicData>
            </a:graphic>
          </wp:inline>
        </w:drawing>
      </w:r>
    </w:p>
    <w:p w14:paraId="26327375" w14:textId="77777777" w:rsidR="005656B1" w:rsidRDefault="005656B1" w:rsidP="00746340">
      <w:pPr>
        <w:suppressAutoHyphens w:val="0"/>
        <w:spacing w:after="0" w:line="240" w:lineRule="auto"/>
        <w:rPr>
          <w:rFonts w:eastAsia="Times New Roman" w:cstheme="minorHAnsi"/>
          <w:b/>
          <w:bCs/>
          <w:color w:val="000000"/>
          <w:lang w:eastAsia="en-GB"/>
          <w14:ligatures w14:val="none"/>
        </w:rPr>
      </w:pPr>
    </w:p>
    <w:p w14:paraId="7EA38420" w14:textId="77777777" w:rsidR="005656B1" w:rsidRPr="005656B1" w:rsidRDefault="005656B1" w:rsidP="00746340">
      <w:pPr>
        <w:suppressAutoHyphens w:val="0"/>
        <w:spacing w:after="0" w:line="240" w:lineRule="auto"/>
        <w:rPr>
          <w:rFonts w:eastAsia="Times New Roman" w:cstheme="minorHAnsi"/>
          <w:color w:val="000000"/>
          <w:lang w:eastAsia="en-GB"/>
          <w14:ligatures w14:val="none"/>
        </w:rPr>
      </w:pPr>
    </w:p>
    <w:sectPr w:rsidR="005656B1" w:rsidRPr="005656B1">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5039"/>
    <w:multiLevelType w:val="multilevel"/>
    <w:tmpl w:val="C98ED8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E8D78E7"/>
    <w:multiLevelType w:val="hybridMultilevel"/>
    <w:tmpl w:val="7598C8DE"/>
    <w:lvl w:ilvl="0" w:tplc="DF4602D2">
      <w:start w:val="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526532"/>
    <w:multiLevelType w:val="hybridMultilevel"/>
    <w:tmpl w:val="67C44F0E"/>
    <w:lvl w:ilvl="0" w:tplc="AFCCCFC6">
      <w:start w:val="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E0524D"/>
    <w:multiLevelType w:val="hybridMultilevel"/>
    <w:tmpl w:val="524809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C491C39"/>
    <w:multiLevelType w:val="multilevel"/>
    <w:tmpl w:val="D07A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577D8"/>
    <w:multiLevelType w:val="hybridMultilevel"/>
    <w:tmpl w:val="E2C43A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46324C"/>
    <w:multiLevelType w:val="multilevel"/>
    <w:tmpl w:val="B9B4AD3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5F840ED8"/>
    <w:multiLevelType w:val="multilevel"/>
    <w:tmpl w:val="2CAAF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5B5E10"/>
    <w:multiLevelType w:val="multilevel"/>
    <w:tmpl w:val="91BEB11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6D8B3DD2"/>
    <w:multiLevelType w:val="multilevel"/>
    <w:tmpl w:val="CA2C759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7A1139BB"/>
    <w:multiLevelType w:val="multilevel"/>
    <w:tmpl w:val="E830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AA777A"/>
    <w:multiLevelType w:val="multilevel"/>
    <w:tmpl w:val="F0103116"/>
    <w:lvl w:ilvl="0">
      <w:start w:val="6"/>
      <w:numFmt w:val="bullet"/>
      <w:lvlText w:val="-"/>
      <w:lvlJc w:val="left"/>
      <w:pPr>
        <w:tabs>
          <w:tab w:val="num" w:pos="720"/>
        </w:tabs>
        <w:ind w:left="720" w:hanging="360"/>
      </w:pPr>
      <w:rPr>
        <w:rFonts w:ascii="Calibri" w:eastAsiaTheme="minorHAnsi" w:hAnsi="Calibri" w:cs="Calibri"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num w:numId="1" w16cid:durableId="345793916">
    <w:abstractNumId w:val="0"/>
  </w:num>
  <w:num w:numId="2" w16cid:durableId="700009821">
    <w:abstractNumId w:val="9"/>
  </w:num>
  <w:num w:numId="3" w16cid:durableId="692540202">
    <w:abstractNumId w:val="6"/>
  </w:num>
  <w:num w:numId="4" w16cid:durableId="1575159564">
    <w:abstractNumId w:val="8"/>
  </w:num>
  <w:num w:numId="5" w16cid:durableId="231618632">
    <w:abstractNumId w:val="1"/>
  </w:num>
  <w:num w:numId="6" w16cid:durableId="792285201">
    <w:abstractNumId w:val="2"/>
  </w:num>
  <w:num w:numId="7" w16cid:durableId="2041860499">
    <w:abstractNumId w:val="5"/>
  </w:num>
  <w:num w:numId="8" w16cid:durableId="2050181291">
    <w:abstractNumId w:val="3"/>
  </w:num>
  <w:num w:numId="9" w16cid:durableId="1331787192">
    <w:abstractNumId w:val="11"/>
  </w:num>
  <w:num w:numId="10" w16cid:durableId="1820920879">
    <w:abstractNumId w:val="4"/>
  </w:num>
  <w:num w:numId="11" w16cid:durableId="316342670">
    <w:abstractNumId w:val="10"/>
  </w:num>
  <w:num w:numId="12" w16cid:durableId="18357556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F99"/>
    <w:rsid w:val="000347BF"/>
    <w:rsid w:val="00043E4E"/>
    <w:rsid w:val="000674E9"/>
    <w:rsid w:val="000A38B6"/>
    <w:rsid w:val="000B03BD"/>
    <w:rsid w:val="000E1286"/>
    <w:rsid w:val="000E68AB"/>
    <w:rsid w:val="000F0B2B"/>
    <w:rsid w:val="000F1C42"/>
    <w:rsid w:val="0013704B"/>
    <w:rsid w:val="001506F0"/>
    <w:rsid w:val="00151666"/>
    <w:rsid w:val="001E7B99"/>
    <w:rsid w:val="001F1812"/>
    <w:rsid w:val="001F6BE0"/>
    <w:rsid w:val="001F73EE"/>
    <w:rsid w:val="00283058"/>
    <w:rsid w:val="002B6D13"/>
    <w:rsid w:val="002C3F99"/>
    <w:rsid w:val="002D61ED"/>
    <w:rsid w:val="00300B84"/>
    <w:rsid w:val="00305006"/>
    <w:rsid w:val="0034180A"/>
    <w:rsid w:val="00342655"/>
    <w:rsid w:val="00353CF5"/>
    <w:rsid w:val="00396FBC"/>
    <w:rsid w:val="003B6564"/>
    <w:rsid w:val="003C13E0"/>
    <w:rsid w:val="003C4E48"/>
    <w:rsid w:val="003E1053"/>
    <w:rsid w:val="00420DF7"/>
    <w:rsid w:val="005201F0"/>
    <w:rsid w:val="005403D9"/>
    <w:rsid w:val="005656B1"/>
    <w:rsid w:val="005777E4"/>
    <w:rsid w:val="005B1BC6"/>
    <w:rsid w:val="00640C7F"/>
    <w:rsid w:val="0066005C"/>
    <w:rsid w:val="006724A8"/>
    <w:rsid w:val="006818F3"/>
    <w:rsid w:val="006B1BF7"/>
    <w:rsid w:val="006E051B"/>
    <w:rsid w:val="006E09FF"/>
    <w:rsid w:val="006E4F73"/>
    <w:rsid w:val="007121D1"/>
    <w:rsid w:val="00725DBE"/>
    <w:rsid w:val="007332BA"/>
    <w:rsid w:val="0073488C"/>
    <w:rsid w:val="00746340"/>
    <w:rsid w:val="007D1775"/>
    <w:rsid w:val="00881232"/>
    <w:rsid w:val="008C38FD"/>
    <w:rsid w:val="008F72DA"/>
    <w:rsid w:val="009521E7"/>
    <w:rsid w:val="00A1564C"/>
    <w:rsid w:val="00A35B56"/>
    <w:rsid w:val="00AE4A0C"/>
    <w:rsid w:val="00B128AB"/>
    <w:rsid w:val="00B16ECD"/>
    <w:rsid w:val="00B34A69"/>
    <w:rsid w:val="00B467B9"/>
    <w:rsid w:val="00B839DC"/>
    <w:rsid w:val="00B957A4"/>
    <w:rsid w:val="00BB0214"/>
    <w:rsid w:val="00BD24B5"/>
    <w:rsid w:val="00C650B6"/>
    <w:rsid w:val="00C954D5"/>
    <w:rsid w:val="00CE1969"/>
    <w:rsid w:val="00CE32DC"/>
    <w:rsid w:val="00D36F49"/>
    <w:rsid w:val="00D62C9A"/>
    <w:rsid w:val="00D7457E"/>
    <w:rsid w:val="00DB7140"/>
    <w:rsid w:val="00DE5369"/>
    <w:rsid w:val="00DE5DB4"/>
    <w:rsid w:val="00E54853"/>
    <w:rsid w:val="00E9326B"/>
    <w:rsid w:val="00EA12B6"/>
    <w:rsid w:val="00EB7CC7"/>
    <w:rsid w:val="00EC0EEE"/>
    <w:rsid w:val="00F43DB9"/>
    <w:rsid w:val="00FB7192"/>
    <w:rsid w:val="00FD70D2"/>
  </w:rsids>
  <m:mathPr>
    <m:mathFont m:val="Cambria Math"/>
    <m:brkBin m:val="before"/>
    <m:brkBinSub m:val="--"/>
    <m:smallFrac m:val="0"/>
    <m:dispDef/>
    <m:lMargin m:val="0"/>
    <m:rMargin m:val="0"/>
    <m:defJc m:val="centerGroup"/>
    <m:wrapIndent m:val="1440"/>
    <m:intLim m:val="subSup"/>
    <m:naryLim m:val="undOvr"/>
  </m:mathPr>
  <w:themeFontLang w:val="es-E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67A54"/>
  <w15:docId w15:val="{D884E170-9A3A-4025-A777-0B6A3EC77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lang w:val="es-ES"/>
    </w:rPr>
  </w:style>
  <w:style w:type="paragraph" w:styleId="Heading1">
    <w:name w:val="heading 1"/>
    <w:basedOn w:val="Normal"/>
    <w:next w:val="Normal"/>
    <w:link w:val="Heading1Char"/>
    <w:uiPriority w:val="9"/>
    <w:qFormat/>
    <w:rsid w:val="00CD3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D3C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lacedeInternet">
    <w:name w:val="Enlace de Internet"/>
    <w:basedOn w:val="DefaultParagraphFont"/>
    <w:uiPriority w:val="99"/>
    <w:semiHidden/>
    <w:unhideWhenUsed/>
    <w:rsid w:val="00514BE9"/>
    <w:rPr>
      <w:color w:val="0000FF"/>
      <w:u w:val="single"/>
    </w:rPr>
  </w:style>
  <w:style w:type="character" w:customStyle="1" w:styleId="Destacado">
    <w:name w:val="Destacado"/>
    <w:basedOn w:val="DefaultParagraphFont"/>
    <w:uiPriority w:val="20"/>
    <w:qFormat/>
    <w:rsid w:val="00C36CBF"/>
    <w:rPr>
      <w:i/>
      <w:iCs/>
    </w:rPr>
  </w:style>
  <w:style w:type="character" w:customStyle="1" w:styleId="HTMLPreformattedChar">
    <w:name w:val="HTML Preformatted Char"/>
    <w:basedOn w:val="DefaultParagraphFont"/>
    <w:link w:val="HTMLPreformatted"/>
    <w:uiPriority w:val="99"/>
    <w:qFormat/>
    <w:rsid w:val="006A1BFD"/>
    <w:rPr>
      <w:rFonts w:ascii="Courier New" w:eastAsia="Times New Roman" w:hAnsi="Courier New" w:cs="Courier New"/>
      <w:sz w:val="20"/>
      <w:szCs w:val="20"/>
      <w:lang w:eastAsia="en-GB"/>
      <w14:ligatures w14:val="none"/>
    </w:rPr>
  </w:style>
  <w:style w:type="character" w:styleId="HTMLCode">
    <w:name w:val="HTML Code"/>
    <w:basedOn w:val="DefaultParagraphFont"/>
    <w:uiPriority w:val="99"/>
    <w:semiHidden/>
    <w:unhideWhenUsed/>
    <w:qFormat/>
    <w:rsid w:val="006A1BFD"/>
    <w:rPr>
      <w:rFonts w:ascii="Courier New" w:eastAsia="Times New Roman" w:hAnsi="Courier New" w:cs="Courier New"/>
      <w:sz w:val="20"/>
      <w:szCs w:val="20"/>
    </w:rPr>
  </w:style>
  <w:style w:type="character" w:customStyle="1" w:styleId="c">
    <w:name w:val="c"/>
    <w:basedOn w:val="DefaultParagraphFont"/>
    <w:qFormat/>
    <w:rsid w:val="006A1BFD"/>
  </w:style>
  <w:style w:type="character" w:customStyle="1" w:styleId="nb">
    <w:name w:val="nb"/>
    <w:basedOn w:val="DefaultParagraphFont"/>
    <w:qFormat/>
    <w:rsid w:val="0085592E"/>
  </w:style>
  <w:style w:type="character" w:customStyle="1" w:styleId="nt">
    <w:name w:val="nt"/>
    <w:basedOn w:val="DefaultParagraphFont"/>
    <w:qFormat/>
    <w:rsid w:val="0085592E"/>
  </w:style>
  <w:style w:type="character" w:customStyle="1" w:styleId="s1">
    <w:name w:val="s1"/>
    <w:basedOn w:val="DefaultParagraphFont"/>
    <w:qFormat/>
    <w:rsid w:val="00AA3580"/>
  </w:style>
  <w:style w:type="character" w:customStyle="1" w:styleId="c1">
    <w:name w:val="c1"/>
    <w:basedOn w:val="DefaultParagraphFont"/>
    <w:qFormat/>
    <w:rsid w:val="007479B0"/>
  </w:style>
  <w:style w:type="character" w:customStyle="1" w:styleId="kn">
    <w:name w:val="kn"/>
    <w:basedOn w:val="DefaultParagraphFont"/>
    <w:qFormat/>
    <w:rsid w:val="007479B0"/>
  </w:style>
  <w:style w:type="character" w:customStyle="1" w:styleId="nn">
    <w:name w:val="nn"/>
    <w:basedOn w:val="DefaultParagraphFont"/>
    <w:qFormat/>
    <w:rsid w:val="007479B0"/>
  </w:style>
  <w:style w:type="character" w:customStyle="1" w:styleId="n">
    <w:name w:val="n"/>
    <w:basedOn w:val="DefaultParagraphFont"/>
    <w:qFormat/>
    <w:rsid w:val="007479B0"/>
  </w:style>
  <w:style w:type="character" w:customStyle="1" w:styleId="p">
    <w:name w:val="p"/>
    <w:basedOn w:val="DefaultParagraphFont"/>
    <w:qFormat/>
    <w:rsid w:val="007479B0"/>
  </w:style>
  <w:style w:type="character" w:customStyle="1" w:styleId="s">
    <w:name w:val="s"/>
    <w:basedOn w:val="DefaultParagraphFont"/>
    <w:qFormat/>
    <w:rsid w:val="007479B0"/>
  </w:style>
  <w:style w:type="character" w:customStyle="1" w:styleId="o">
    <w:name w:val="o"/>
    <w:basedOn w:val="DefaultParagraphFont"/>
    <w:qFormat/>
    <w:rsid w:val="007479B0"/>
  </w:style>
  <w:style w:type="character" w:customStyle="1" w:styleId="mi">
    <w:name w:val="mi"/>
    <w:basedOn w:val="DefaultParagraphFont"/>
    <w:qFormat/>
    <w:rsid w:val="007479B0"/>
  </w:style>
  <w:style w:type="character" w:customStyle="1" w:styleId="k">
    <w:name w:val="k"/>
    <w:basedOn w:val="DefaultParagraphFont"/>
    <w:qFormat/>
    <w:rsid w:val="007479B0"/>
  </w:style>
  <w:style w:type="character" w:customStyle="1" w:styleId="ow">
    <w:name w:val="ow"/>
    <w:basedOn w:val="DefaultParagraphFont"/>
    <w:qFormat/>
    <w:rsid w:val="007479B0"/>
  </w:style>
  <w:style w:type="character" w:styleId="Strong">
    <w:name w:val="Strong"/>
    <w:basedOn w:val="DefaultParagraphFont"/>
    <w:uiPriority w:val="22"/>
    <w:qFormat/>
    <w:rsid w:val="007479B0"/>
    <w:rPr>
      <w:b/>
      <w:bCs/>
    </w:rPr>
  </w:style>
  <w:style w:type="character" w:customStyle="1" w:styleId="nf">
    <w:name w:val="nf"/>
    <w:basedOn w:val="DefaultParagraphFont"/>
    <w:qFormat/>
    <w:rsid w:val="006B4594"/>
  </w:style>
  <w:style w:type="character" w:customStyle="1" w:styleId="Heading1Char">
    <w:name w:val="Heading 1 Char"/>
    <w:basedOn w:val="DefaultParagraphFont"/>
    <w:link w:val="Heading1"/>
    <w:uiPriority w:val="9"/>
    <w:qFormat/>
    <w:rsid w:val="00CD3CBD"/>
    <w:rPr>
      <w:rFonts w:asciiTheme="majorHAnsi" w:eastAsiaTheme="majorEastAsia" w:hAnsiTheme="majorHAnsi" w:cstheme="majorBidi"/>
      <w:color w:val="2F5496" w:themeColor="accent1" w:themeShade="BF"/>
      <w:sz w:val="32"/>
      <w:szCs w:val="32"/>
    </w:rPr>
  </w:style>
  <w:style w:type="character" w:customStyle="1" w:styleId="TemasChar">
    <w:name w:val="Temas Char"/>
    <w:basedOn w:val="Heading1Char"/>
    <w:link w:val="Temas"/>
    <w:qFormat/>
    <w:rsid w:val="00CD3CBD"/>
    <w:rPr>
      <w:rFonts w:ascii="Arial" w:eastAsia="Times New Roman" w:hAnsi="Arial" w:cs="Times New Roman"/>
      <w:i/>
      <w:color w:val="538135" w:themeColor="accent6" w:themeShade="BF"/>
      <w:sz w:val="44"/>
      <w:szCs w:val="24"/>
      <w:lang w:val="es-ES" w:eastAsia="en-GB"/>
      <w14:ligatures w14:val="none"/>
    </w:rPr>
  </w:style>
  <w:style w:type="character" w:customStyle="1" w:styleId="SutitulosChar">
    <w:name w:val="Sutitulos Char"/>
    <w:basedOn w:val="TemasChar"/>
    <w:link w:val="Sutitulos"/>
    <w:qFormat/>
    <w:rsid w:val="00286DBE"/>
    <w:rPr>
      <w:rFonts w:ascii="Arial" w:eastAsiaTheme="majorEastAsia" w:hAnsi="Arial" w:cstheme="majorBidi"/>
      <w:b/>
      <w:i w:val="0"/>
      <w:caps/>
      <w:color w:val="4472C4" w:themeColor="accent1"/>
      <w:sz w:val="28"/>
      <w:szCs w:val="26"/>
      <w:lang w:val="es-ES" w:eastAsia="en-GB"/>
      <w14:ligatures w14:val="none"/>
    </w:rPr>
  </w:style>
  <w:style w:type="character" w:customStyle="1" w:styleId="Heading2Char">
    <w:name w:val="Heading 2 Char"/>
    <w:basedOn w:val="DefaultParagraphFont"/>
    <w:link w:val="Heading2"/>
    <w:uiPriority w:val="9"/>
    <w:semiHidden/>
    <w:qFormat/>
    <w:rsid w:val="00CD3CBD"/>
    <w:rPr>
      <w:rFonts w:asciiTheme="majorHAnsi" w:eastAsiaTheme="majorEastAsia" w:hAnsiTheme="majorHAnsi" w:cstheme="majorBidi"/>
      <w:color w:val="2F5496" w:themeColor="accent1" w:themeShade="BF"/>
      <w:sz w:val="26"/>
      <w:szCs w:val="26"/>
    </w:rPr>
  </w:style>
  <w:style w:type="character" w:customStyle="1" w:styleId="err">
    <w:name w:val="err"/>
    <w:basedOn w:val="DefaultParagraphFont"/>
    <w:qFormat/>
    <w:rsid w:val="00122B9B"/>
  </w:style>
  <w:style w:type="character" w:customStyle="1" w:styleId="w">
    <w:name w:val="w"/>
    <w:basedOn w:val="DefaultParagraphFont"/>
    <w:qFormat/>
    <w:rsid w:val="00122B9B"/>
  </w:style>
  <w:style w:type="character" w:customStyle="1" w:styleId="mf">
    <w:name w:val="mf"/>
    <w:basedOn w:val="DefaultParagraphFont"/>
    <w:qFormat/>
    <w:rsid w:val="00286DBE"/>
  </w:style>
  <w:style w:type="character" w:customStyle="1" w:styleId="HeaderChar">
    <w:name w:val="Header Char"/>
    <w:basedOn w:val="DefaultParagraphFont"/>
    <w:link w:val="Header"/>
    <w:uiPriority w:val="99"/>
    <w:qFormat/>
    <w:rsid w:val="005778BD"/>
  </w:style>
  <w:style w:type="character" w:customStyle="1" w:styleId="FooterChar">
    <w:name w:val="Footer Char"/>
    <w:basedOn w:val="DefaultParagraphFont"/>
    <w:link w:val="Footer"/>
    <w:uiPriority w:val="99"/>
    <w:qFormat/>
    <w:rsid w:val="005778BD"/>
  </w:style>
  <w:style w:type="paragraph" w:styleId="Title">
    <w:name w:val="Titl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NormalWeb">
    <w:name w:val="Normal (Web)"/>
    <w:basedOn w:val="Normal"/>
    <w:uiPriority w:val="99"/>
    <w:semiHidden/>
    <w:unhideWhenUsed/>
    <w:qFormat/>
    <w:rsid w:val="00514BE9"/>
    <w:pPr>
      <w:spacing w:beforeAutospacing="1" w:afterAutospacing="1" w:line="240" w:lineRule="auto"/>
    </w:pPr>
    <w:rPr>
      <w:rFonts w:ascii="Times New Roman" w:eastAsia="Times New Roman" w:hAnsi="Times New Roman" w:cs="Times New Roman"/>
      <w:sz w:val="24"/>
      <w:szCs w:val="24"/>
      <w:lang w:eastAsia="en-GB"/>
      <w14:ligatures w14:val="none"/>
    </w:rPr>
  </w:style>
  <w:style w:type="paragraph" w:styleId="ListParagraph">
    <w:name w:val="List Paragraph"/>
    <w:basedOn w:val="Normal"/>
    <w:uiPriority w:val="34"/>
    <w:qFormat/>
    <w:rsid w:val="00C36CBF"/>
    <w:pPr>
      <w:ind w:left="720"/>
      <w:contextualSpacing/>
    </w:pPr>
  </w:style>
  <w:style w:type="paragraph" w:styleId="HTMLPreformatted">
    <w:name w:val="HTML Preformatted"/>
    <w:basedOn w:val="Normal"/>
    <w:link w:val="HTMLPreformattedChar"/>
    <w:uiPriority w:val="99"/>
    <w:unhideWhenUsed/>
    <w:qFormat/>
    <w:rsid w:val="006A1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14:ligatures w14:val="none"/>
    </w:rPr>
  </w:style>
  <w:style w:type="paragraph" w:customStyle="1" w:styleId="Temas">
    <w:name w:val="Temas"/>
    <w:basedOn w:val="Heading1"/>
    <w:link w:val="TemasChar"/>
    <w:qFormat/>
    <w:rsid w:val="00CD3CBD"/>
    <w:rPr>
      <w:rFonts w:ascii="Arial" w:eastAsia="Times New Roman" w:hAnsi="Arial" w:cs="Times New Roman"/>
      <w:i/>
      <w:color w:val="538135" w:themeColor="accent6" w:themeShade="BF"/>
      <w:sz w:val="44"/>
      <w:szCs w:val="24"/>
      <w:lang w:eastAsia="en-GB"/>
      <w14:ligatures w14:val="none"/>
    </w:rPr>
  </w:style>
  <w:style w:type="paragraph" w:customStyle="1" w:styleId="Sutitulos">
    <w:name w:val="Sutitulos"/>
    <w:basedOn w:val="Heading2"/>
    <w:link w:val="SutitulosChar"/>
    <w:qFormat/>
    <w:rsid w:val="00286DBE"/>
    <w:pPr>
      <w:spacing w:before="360" w:after="120"/>
    </w:pPr>
    <w:rPr>
      <w:rFonts w:ascii="Arial" w:hAnsi="Arial"/>
      <w:b/>
      <w:caps/>
      <w:color w:val="4472C4" w:themeColor="accent1"/>
      <w:sz w:val="28"/>
    </w:rPr>
  </w:style>
  <w:style w:type="paragraph" w:customStyle="1" w:styleId="Cabeceraypie">
    <w:name w:val="Cabecera y pie"/>
    <w:basedOn w:val="Normal"/>
    <w:qFormat/>
  </w:style>
  <w:style w:type="paragraph" w:styleId="Header">
    <w:name w:val="header"/>
    <w:basedOn w:val="Normal"/>
    <w:link w:val="HeaderChar"/>
    <w:uiPriority w:val="99"/>
    <w:unhideWhenUsed/>
    <w:rsid w:val="005778BD"/>
    <w:pPr>
      <w:tabs>
        <w:tab w:val="center" w:pos="4252"/>
        <w:tab w:val="right" w:pos="8504"/>
      </w:tabs>
      <w:spacing w:after="0" w:line="240" w:lineRule="auto"/>
    </w:pPr>
  </w:style>
  <w:style w:type="paragraph" w:styleId="Footer">
    <w:name w:val="footer"/>
    <w:basedOn w:val="Normal"/>
    <w:link w:val="FooterChar"/>
    <w:uiPriority w:val="99"/>
    <w:unhideWhenUsed/>
    <w:rsid w:val="005778BD"/>
    <w:pPr>
      <w:tabs>
        <w:tab w:val="center" w:pos="4252"/>
        <w:tab w:val="right" w:pos="8504"/>
      </w:tabs>
      <w:spacing w:after="0" w:line="240" w:lineRule="auto"/>
    </w:pPr>
  </w:style>
  <w:style w:type="paragraph" w:styleId="TOCHeading">
    <w:name w:val="TOC Heading"/>
    <w:basedOn w:val="Heading1"/>
    <w:next w:val="Normal"/>
    <w:uiPriority w:val="39"/>
    <w:unhideWhenUsed/>
    <w:qFormat/>
    <w:rsid w:val="008F72DA"/>
    <w:pPr>
      <w:suppressAutoHyphens w:val="0"/>
      <w:outlineLvl w:val="9"/>
    </w:pPr>
    <w:rPr>
      <w:lang w:eastAsia="es-ES"/>
      <w14:ligatures w14:val="none"/>
    </w:rPr>
  </w:style>
  <w:style w:type="paragraph" w:styleId="TOC2">
    <w:name w:val="toc 2"/>
    <w:basedOn w:val="Normal"/>
    <w:next w:val="Normal"/>
    <w:autoRedefine/>
    <w:uiPriority w:val="39"/>
    <w:unhideWhenUsed/>
    <w:rsid w:val="008F72DA"/>
    <w:pPr>
      <w:spacing w:after="100"/>
      <w:ind w:left="220"/>
    </w:pPr>
  </w:style>
  <w:style w:type="paragraph" w:styleId="TOC1">
    <w:name w:val="toc 1"/>
    <w:basedOn w:val="Normal"/>
    <w:next w:val="Normal"/>
    <w:autoRedefine/>
    <w:uiPriority w:val="39"/>
    <w:unhideWhenUsed/>
    <w:rsid w:val="008F72DA"/>
    <w:pPr>
      <w:spacing w:after="100"/>
    </w:pPr>
  </w:style>
  <w:style w:type="character" w:styleId="Hyperlink">
    <w:name w:val="Hyperlink"/>
    <w:basedOn w:val="DefaultParagraphFont"/>
    <w:uiPriority w:val="99"/>
    <w:unhideWhenUsed/>
    <w:rsid w:val="008F72DA"/>
    <w:rPr>
      <w:color w:val="0563C1" w:themeColor="hyperlink"/>
      <w:u w:val="single"/>
    </w:rPr>
  </w:style>
  <w:style w:type="paragraph" w:styleId="TOC3">
    <w:name w:val="toc 3"/>
    <w:basedOn w:val="Normal"/>
    <w:next w:val="Normal"/>
    <w:autoRedefine/>
    <w:uiPriority w:val="39"/>
    <w:unhideWhenUsed/>
    <w:rsid w:val="008F72DA"/>
    <w:pPr>
      <w:suppressAutoHyphens w:val="0"/>
      <w:spacing w:after="100"/>
      <w:ind w:left="440"/>
    </w:pPr>
    <w:rPr>
      <w:rFonts w:eastAsiaTheme="minorEastAsia" w:cs="Times New Roman"/>
      <w:lang w:eastAsia="es-ES"/>
      <w14:ligatures w14:val="none"/>
    </w:rPr>
  </w:style>
  <w:style w:type="character" w:customStyle="1" w:styleId="apple-tab-span">
    <w:name w:val="apple-tab-span"/>
    <w:basedOn w:val="DefaultParagraphFont"/>
    <w:rsid w:val="00C954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612777">
      <w:bodyDiv w:val="1"/>
      <w:marLeft w:val="0"/>
      <w:marRight w:val="0"/>
      <w:marTop w:val="0"/>
      <w:marBottom w:val="0"/>
      <w:divBdr>
        <w:top w:val="none" w:sz="0" w:space="0" w:color="auto"/>
        <w:left w:val="none" w:sz="0" w:space="0" w:color="auto"/>
        <w:bottom w:val="none" w:sz="0" w:space="0" w:color="auto"/>
        <w:right w:val="none" w:sz="0" w:space="0" w:color="auto"/>
      </w:divBdr>
    </w:div>
    <w:div w:id="4722558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F5611-0B27-4665-AC46-7E34F9040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4561</TotalTime>
  <Pages>5</Pages>
  <Words>1101</Words>
  <Characters>6278</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San Blas Leal</dc:creator>
  <dc:description/>
  <cp:lastModifiedBy>Cesar San Blas Leal</cp:lastModifiedBy>
  <cp:revision>122</cp:revision>
  <dcterms:created xsi:type="dcterms:W3CDTF">2023-09-11T15:58:00Z</dcterms:created>
  <dcterms:modified xsi:type="dcterms:W3CDTF">2023-11-13T20:34:00Z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